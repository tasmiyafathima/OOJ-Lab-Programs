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FFEC1" w14:textId="4E40E26E" w:rsidR="007D2330" w:rsidRDefault="007D2330" w:rsidP="007D2330">
      <w:pPr>
        <w:rPr>
          <w:b/>
          <w:bCs/>
          <w:sz w:val="36"/>
          <w:szCs w:val="36"/>
        </w:rPr>
      </w:pPr>
      <w:r>
        <w:rPr>
          <w:b/>
          <w:bCs/>
          <w:sz w:val="36"/>
          <w:szCs w:val="36"/>
        </w:rPr>
        <w:t>LAB-5</w:t>
      </w:r>
    </w:p>
    <w:p w14:paraId="2A3B7366" w14:textId="6507726C" w:rsidR="007D2330" w:rsidRPr="007D2330" w:rsidRDefault="007D2330" w:rsidP="007D2330">
      <w:pPr>
        <w:rPr>
          <w:b/>
          <w:bCs/>
          <w:sz w:val="32"/>
          <w:szCs w:val="32"/>
        </w:rPr>
      </w:pPr>
      <w:r w:rsidRPr="007D2330">
        <w:rPr>
          <w:rFonts w:ascii="Helvetica" w:hAnsi="Helvetica" w:cs="Helvetica"/>
          <w:b/>
          <w:bCs/>
          <w:sz w:val="32"/>
          <w:szCs w:val="32"/>
          <w:shd w:val="clear" w:color="auto" w:fill="FFFFFF"/>
        </w:rP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w:t>
      </w:r>
      <w:proofErr w:type="spellStart"/>
      <w:r w:rsidRPr="007D2330">
        <w:rPr>
          <w:rFonts w:ascii="Helvetica" w:hAnsi="Helvetica" w:cs="Helvetica"/>
          <w:b/>
          <w:bCs/>
          <w:sz w:val="32"/>
          <w:szCs w:val="32"/>
          <w:shd w:val="clear" w:color="auto" w:fill="FFFFFF"/>
        </w:rPr>
        <w:t>Curr</w:t>
      </w:r>
      <w:proofErr w:type="spellEnd"/>
      <w:r w:rsidRPr="007D2330">
        <w:rPr>
          <w:rFonts w:ascii="Helvetica" w:hAnsi="Helvetica" w:cs="Helvetica"/>
          <w:b/>
          <w:bCs/>
          <w:sz w:val="32"/>
          <w:szCs w:val="32"/>
          <w:shd w:val="clear" w:color="auto" w:fill="FFFFFF"/>
        </w:rPr>
        <w:t>-acct and Sav-acct to make them more specific to their requirements. Include the necessary methods in order to achieve the following tasks: a) Accept deposit from customer and update the balance. b) Display the balance. c) Compute and deposit interest d) Permit withdrawal and update the balance Check for the minimum balance, impose penalty if necessary and update the balance.</w:t>
      </w:r>
    </w:p>
    <w:p w14:paraId="24E4BC79" w14:textId="77777777" w:rsidR="007D2330" w:rsidRPr="007D2330" w:rsidRDefault="007D2330" w:rsidP="007D2330">
      <w:pPr>
        <w:rPr>
          <w:b/>
          <w:bCs/>
          <w:sz w:val="32"/>
          <w:szCs w:val="32"/>
        </w:rPr>
      </w:pPr>
    </w:p>
    <w:p w14:paraId="759E0EB0" w14:textId="1B7CFC38" w:rsidR="007D2330" w:rsidRPr="007D2330" w:rsidRDefault="007D2330" w:rsidP="007D2330">
      <w:pPr>
        <w:rPr>
          <w:sz w:val="36"/>
          <w:szCs w:val="36"/>
        </w:rPr>
      </w:pPr>
      <w:r w:rsidRPr="007D2330">
        <w:rPr>
          <w:sz w:val="36"/>
          <w:szCs w:val="36"/>
        </w:rPr>
        <w:t xml:space="preserve">import </w:t>
      </w:r>
      <w:proofErr w:type="spellStart"/>
      <w:proofErr w:type="gramStart"/>
      <w:r w:rsidRPr="007D2330">
        <w:rPr>
          <w:sz w:val="36"/>
          <w:szCs w:val="36"/>
        </w:rPr>
        <w:t>java.util</w:t>
      </w:r>
      <w:proofErr w:type="gramEnd"/>
      <w:r w:rsidRPr="007D2330">
        <w:rPr>
          <w:sz w:val="36"/>
          <w:szCs w:val="36"/>
        </w:rPr>
        <w:t>.Scanner</w:t>
      </w:r>
      <w:proofErr w:type="spellEnd"/>
      <w:r w:rsidRPr="007D2330">
        <w:rPr>
          <w:sz w:val="36"/>
          <w:szCs w:val="36"/>
        </w:rPr>
        <w:t>;</w:t>
      </w:r>
    </w:p>
    <w:p w14:paraId="4BA65ADE" w14:textId="77777777" w:rsidR="007D2330" w:rsidRPr="007D2330" w:rsidRDefault="007D2330" w:rsidP="007D2330">
      <w:pPr>
        <w:rPr>
          <w:sz w:val="36"/>
          <w:szCs w:val="36"/>
        </w:rPr>
      </w:pPr>
    </w:p>
    <w:p w14:paraId="47F8C3E6" w14:textId="77777777" w:rsidR="007D2330" w:rsidRPr="007D2330" w:rsidRDefault="007D2330" w:rsidP="007D2330">
      <w:pPr>
        <w:rPr>
          <w:sz w:val="36"/>
          <w:szCs w:val="36"/>
        </w:rPr>
      </w:pPr>
      <w:r w:rsidRPr="007D2330">
        <w:rPr>
          <w:sz w:val="36"/>
          <w:szCs w:val="36"/>
        </w:rPr>
        <w:t>class account</w:t>
      </w:r>
    </w:p>
    <w:p w14:paraId="2D8032CF" w14:textId="77777777" w:rsidR="007D2330" w:rsidRPr="007D2330" w:rsidRDefault="007D2330" w:rsidP="007D2330">
      <w:pPr>
        <w:rPr>
          <w:sz w:val="36"/>
          <w:szCs w:val="36"/>
        </w:rPr>
      </w:pPr>
      <w:r w:rsidRPr="007D2330">
        <w:rPr>
          <w:sz w:val="36"/>
          <w:szCs w:val="36"/>
        </w:rPr>
        <w:t>{</w:t>
      </w:r>
    </w:p>
    <w:p w14:paraId="2A2A0A63" w14:textId="77777777" w:rsidR="007D2330" w:rsidRPr="007D2330" w:rsidRDefault="007D2330" w:rsidP="007D2330">
      <w:pPr>
        <w:rPr>
          <w:sz w:val="36"/>
          <w:szCs w:val="36"/>
        </w:rPr>
      </w:pPr>
      <w:r w:rsidRPr="007D2330">
        <w:rPr>
          <w:sz w:val="36"/>
          <w:szCs w:val="36"/>
        </w:rPr>
        <w:tab/>
        <w:t>private String name;</w:t>
      </w:r>
    </w:p>
    <w:p w14:paraId="29DD53FA" w14:textId="77777777" w:rsidR="007D2330" w:rsidRPr="007D2330" w:rsidRDefault="007D2330" w:rsidP="007D2330">
      <w:pPr>
        <w:rPr>
          <w:sz w:val="36"/>
          <w:szCs w:val="36"/>
        </w:rPr>
      </w:pPr>
      <w:r w:rsidRPr="007D2330">
        <w:rPr>
          <w:sz w:val="36"/>
          <w:szCs w:val="36"/>
        </w:rPr>
        <w:tab/>
        <w:t xml:space="preserve">private long </w:t>
      </w:r>
      <w:proofErr w:type="spellStart"/>
      <w:r w:rsidRPr="007D2330">
        <w:rPr>
          <w:sz w:val="36"/>
          <w:szCs w:val="36"/>
        </w:rPr>
        <w:t>account_number</w:t>
      </w:r>
      <w:proofErr w:type="spellEnd"/>
      <w:r w:rsidRPr="007D2330">
        <w:rPr>
          <w:sz w:val="36"/>
          <w:szCs w:val="36"/>
        </w:rPr>
        <w:t>;</w:t>
      </w:r>
    </w:p>
    <w:p w14:paraId="2AEB79C2" w14:textId="77777777" w:rsidR="007D2330" w:rsidRPr="007D2330" w:rsidRDefault="007D2330" w:rsidP="007D2330">
      <w:pPr>
        <w:rPr>
          <w:sz w:val="36"/>
          <w:szCs w:val="36"/>
        </w:rPr>
      </w:pPr>
      <w:r w:rsidRPr="007D2330">
        <w:rPr>
          <w:sz w:val="36"/>
          <w:szCs w:val="36"/>
        </w:rPr>
        <w:tab/>
        <w:t xml:space="preserve">private int </w:t>
      </w:r>
      <w:proofErr w:type="spellStart"/>
      <w:r w:rsidRPr="007D2330">
        <w:rPr>
          <w:sz w:val="36"/>
          <w:szCs w:val="36"/>
        </w:rPr>
        <w:t>account_type</w:t>
      </w:r>
      <w:proofErr w:type="spellEnd"/>
      <w:r w:rsidRPr="007D2330">
        <w:rPr>
          <w:sz w:val="36"/>
          <w:szCs w:val="36"/>
        </w:rPr>
        <w:t>;</w:t>
      </w:r>
    </w:p>
    <w:p w14:paraId="26AADC72" w14:textId="77777777" w:rsidR="007D2330" w:rsidRPr="007D2330" w:rsidRDefault="007D2330" w:rsidP="007D2330">
      <w:pPr>
        <w:rPr>
          <w:sz w:val="36"/>
          <w:szCs w:val="36"/>
        </w:rPr>
      </w:pPr>
      <w:r w:rsidRPr="007D2330">
        <w:rPr>
          <w:sz w:val="36"/>
          <w:szCs w:val="36"/>
        </w:rPr>
        <w:tab/>
        <w:t>double balance;</w:t>
      </w:r>
    </w:p>
    <w:p w14:paraId="03D7DA82" w14:textId="77777777" w:rsidR="007D2330" w:rsidRPr="007D2330" w:rsidRDefault="007D2330" w:rsidP="007D2330">
      <w:pPr>
        <w:rPr>
          <w:sz w:val="36"/>
          <w:szCs w:val="36"/>
        </w:rPr>
      </w:pPr>
    </w:p>
    <w:p w14:paraId="0AE65F95" w14:textId="77777777" w:rsidR="007D2330" w:rsidRPr="007D2330" w:rsidRDefault="007D2330" w:rsidP="007D2330">
      <w:pPr>
        <w:rPr>
          <w:sz w:val="36"/>
          <w:szCs w:val="36"/>
        </w:rPr>
      </w:pPr>
      <w:r w:rsidRPr="007D2330">
        <w:rPr>
          <w:sz w:val="36"/>
          <w:szCs w:val="36"/>
        </w:rPr>
        <w:tab/>
        <w:t xml:space="preserve">void </w:t>
      </w:r>
      <w:proofErr w:type="spellStart"/>
      <w:r w:rsidRPr="007D2330">
        <w:rPr>
          <w:sz w:val="36"/>
          <w:szCs w:val="36"/>
        </w:rPr>
        <w:t>get_</w:t>
      </w:r>
      <w:proofErr w:type="gramStart"/>
      <w:r w:rsidRPr="007D2330">
        <w:rPr>
          <w:sz w:val="36"/>
          <w:szCs w:val="36"/>
        </w:rPr>
        <w:t>data</w:t>
      </w:r>
      <w:proofErr w:type="spellEnd"/>
      <w:r w:rsidRPr="007D2330">
        <w:rPr>
          <w:sz w:val="36"/>
          <w:szCs w:val="36"/>
        </w:rPr>
        <w:t>(</w:t>
      </w:r>
      <w:proofErr w:type="gramEnd"/>
      <w:r w:rsidRPr="007D2330">
        <w:rPr>
          <w:sz w:val="36"/>
          <w:szCs w:val="36"/>
        </w:rPr>
        <w:t>)</w:t>
      </w:r>
    </w:p>
    <w:p w14:paraId="42ED8D01" w14:textId="77777777" w:rsidR="007D2330" w:rsidRPr="007D2330" w:rsidRDefault="007D2330" w:rsidP="007D2330">
      <w:pPr>
        <w:rPr>
          <w:sz w:val="36"/>
          <w:szCs w:val="36"/>
        </w:rPr>
      </w:pPr>
      <w:r w:rsidRPr="007D2330">
        <w:rPr>
          <w:sz w:val="36"/>
          <w:szCs w:val="36"/>
        </w:rPr>
        <w:tab/>
        <w:t>{</w:t>
      </w:r>
    </w:p>
    <w:p w14:paraId="2E4729D8" w14:textId="77777777" w:rsidR="007D2330" w:rsidRPr="007D2330" w:rsidRDefault="007D2330" w:rsidP="007D2330">
      <w:pPr>
        <w:rPr>
          <w:sz w:val="36"/>
          <w:szCs w:val="36"/>
        </w:rPr>
      </w:pPr>
      <w:r w:rsidRPr="007D2330">
        <w:rPr>
          <w:sz w:val="36"/>
          <w:szCs w:val="36"/>
        </w:rPr>
        <w:tab/>
        <w:t xml:space="preserve"> Scanner ss=new </w:t>
      </w:r>
      <w:proofErr w:type="gramStart"/>
      <w:r w:rsidRPr="007D2330">
        <w:rPr>
          <w:sz w:val="36"/>
          <w:szCs w:val="36"/>
        </w:rPr>
        <w:t>Scanner(</w:t>
      </w:r>
      <w:proofErr w:type="gramEnd"/>
      <w:r w:rsidRPr="007D2330">
        <w:rPr>
          <w:sz w:val="36"/>
          <w:szCs w:val="36"/>
        </w:rPr>
        <w:t>System.in);</w:t>
      </w:r>
    </w:p>
    <w:p w14:paraId="7B1D0C12" w14:textId="77777777" w:rsidR="007D2330" w:rsidRPr="007D2330" w:rsidRDefault="007D2330" w:rsidP="007D2330">
      <w:pPr>
        <w:rPr>
          <w:sz w:val="36"/>
          <w:szCs w:val="36"/>
        </w:rPr>
      </w:pPr>
      <w:r w:rsidRPr="007D2330">
        <w:rPr>
          <w:sz w:val="36"/>
          <w:szCs w:val="36"/>
        </w:rPr>
        <w:tab/>
        <w:t xml:space="preserve"> </w:t>
      </w:r>
      <w:proofErr w:type="spellStart"/>
      <w:r w:rsidRPr="007D2330">
        <w:rPr>
          <w:sz w:val="36"/>
          <w:szCs w:val="36"/>
        </w:rPr>
        <w:t>System.out.println</w:t>
      </w:r>
      <w:proofErr w:type="spellEnd"/>
      <w:r w:rsidRPr="007D2330">
        <w:rPr>
          <w:sz w:val="36"/>
          <w:szCs w:val="36"/>
        </w:rPr>
        <w:t>("enter your name");</w:t>
      </w:r>
    </w:p>
    <w:p w14:paraId="24650F1E" w14:textId="77777777" w:rsidR="007D2330" w:rsidRPr="007D2330" w:rsidRDefault="007D2330" w:rsidP="007D2330">
      <w:pPr>
        <w:rPr>
          <w:sz w:val="36"/>
          <w:szCs w:val="36"/>
        </w:rPr>
      </w:pPr>
      <w:r w:rsidRPr="007D2330">
        <w:rPr>
          <w:sz w:val="36"/>
          <w:szCs w:val="36"/>
        </w:rPr>
        <w:tab/>
        <w:t xml:space="preserve"> name=</w:t>
      </w:r>
      <w:proofErr w:type="spellStart"/>
      <w:proofErr w:type="gramStart"/>
      <w:r w:rsidRPr="007D2330">
        <w:rPr>
          <w:sz w:val="36"/>
          <w:szCs w:val="36"/>
        </w:rPr>
        <w:t>ss.next</w:t>
      </w:r>
      <w:proofErr w:type="spellEnd"/>
      <w:proofErr w:type="gramEnd"/>
      <w:r w:rsidRPr="007D2330">
        <w:rPr>
          <w:sz w:val="36"/>
          <w:szCs w:val="36"/>
        </w:rPr>
        <w:t>();</w:t>
      </w:r>
    </w:p>
    <w:p w14:paraId="5401C00C" w14:textId="77777777" w:rsidR="007D2330" w:rsidRPr="007D2330" w:rsidRDefault="007D2330" w:rsidP="007D2330">
      <w:pPr>
        <w:rPr>
          <w:sz w:val="36"/>
          <w:szCs w:val="36"/>
        </w:rPr>
      </w:pPr>
      <w:r w:rsidRPr="007D2330">
        <w:rPr>
          <w:sz w:val="36"/>
          <w:szCs w:val="36"/>
        </w:rPr>
        <w:tab/>
        <w:t xml:space="preserve"> </w:t>
      </w:r>
      <w:proofErr w:type="spellStart"/>
      <w:r w:rsidRPr="007D2330">
        <w:rPr>
          <w:sz w:val="36"/>
          <w:szCs w:val="36"/>
        </w:rPr>
        <w:t>System.out.println</w:t>
      </w:r>
      <w:proofErr w:type="spellEnd"/>
      <w:r w:rsidRPr="007D2330">
        <w:rPr>
          <w:sz w:val="36"/>
          <w:szCs w:val="36"/>
        </w:rPr>
        <w:t xml:space="preserve">("enter the </w:t>
      </w:r>
      <w:proofErr w:type="spellStart"/>
      <w:r w:rsidRPr="007D2330">
        <w:rPr>
          <w:sz w:val="36"/>
          <w:szCs w:val="36"/>
        </w:rPr>
        <w:t>account_number</w:t>
      </w:r>
      <w:proofErr w:type="spellEnd"/>
      <w:r w:rsidRPr="007D2330">
        <w:rPr>
          <w:sz w:val="36"/>
          <w:szCs w:val="36"/>
        </w:rPr>
        <w:t>");</w:t>
      </w:r>
    </w:p>
    <w:p w14:paraId="62317781" w14:textId="77777777" w:rsidR="007D2330" w:rsidRPr="007D2330" w:rsidRDefault="007D2330" w:rsidP="007D2330">
      <w:pPr>
        <w:rPr>
          <w:sz w:val="36"/>
          <w:szCs w:val="36"/>
        </w:rPr>
      </w:pPr>
      <w:r w:rsidRPr="007D2330">
        <w:rPr>
          <w:sz w:val="36"/>
          <w:szCs w:val="36"/>
        </w:rPr>
        <w:tab/>
        <w:t xml:space="preserve"> </w:t>
      </w:r>
      <w:proofErr w:type="spellStart"/>
      <w:r w:rsidRPr="007D2330">
        <w:rPr>
          <w:sz w:val="36"/>
          <w:szCs w:val="36"/>
        </w:rPr>
        <w:t>account_number</w:t>
      </w:r>
      <w:proofErr w:type="spellEnd"/>
      <w:r w:rsidRPr="007D2330">
        <w:rPr>
          <w:sz w:val="36"/>
          <w:szCs w:val="36"/>
        </w:rPr>
        <w:t>=</w:t>
      </w:r>
      <w:proofErr w:type="spellStart"/>
      <w:proofErr w:type="gramStart"/>
      <w:r w:rsidRPr="007D2330">
        <w:rPr>
          <w:sz w:val="36"/>
          <w:szCs w:val="36"/>
        </w:rPr>
        <w:t>ss.nextLong</w:t>
      </w:r>
      <w:proofErr w:type="spellEnd"/>
      <w:proofErr w:type="gramEnd"/>
      <w:r w:rsidRPr="007D2330">
        <w:rPr>
          <w:sz w:val="36"/>
          <w:szCs w:val="36"/>
        </w:rPr>
        <w:t>();</w:t>
      </w:r>
    </w:p>
    <w:p w14:paraId="1EC28654" w14:textId="77777777" w:rsidR="007D2330" w:rsidRPr="007D2330" w:rsidRDefault="007D2330" w:rsidP="007D2330">
      <w:pPr>
        <w:rPr>
          <w:sz w:val="36"/>
          <w:szCs w:val="36"/>
        </w:rPr>
      </w:pPr>
      <w:r w:rsidRPr="007D2330">
        <w:rPr>
          <w:sz w:val="36"/>
          <w:szCs w:val="36"/>
        </w:rPr>
        <w:t xml:space="preserve">         </w:t>
      </w:r>
      <w:proofErr w:type="spellStart"/>
      <w:r w:rsidRPr="007D2330">
        <w:rPr>
          <w:sz w:val="36"/>
          <w:szCs w:val="36"/>
        </w:rPr>
        <w:t>System.out.println</w:t>
      </w:r>
      <w:proofErr w:type="spellEnd"/>
      <w:r w:rsidRPr="007D2330">
        <w:rPr>
          <w:sz w:val="36"/>
          <w:szCs w:val="36"/>
        </w:rPr>
        <w:t>("choose the account type ");</w:t>
      </w:r>
    </w:p>
    <w:p w14:paraId="27A7FEA9" w14:textId="77777777" w:rsidR="007D2330" w:rsidRPr="007D2330" w:rsidRDefault="007D2330" w:rsidP="007D2330">
      <w:pPr>
        <w:rPr>
          <w:sz w:val="36"/>
          <w:szCs w:val="36"/>
        </w:rPr>
      </w:pPr>
      <w:r w:rsidRPr="007D2330">
        <w:rPr>
          <w:sz w:val="36"/>
          <w:szCs w:val="36"/>
        </w:rPr>
        <w:tab/>
        <w:t xml:space="preserve"> </w:t>
      </w:r>
      <w:proofErr w:type="spellStart"/>
      <w:r w:rsidRPr="007D2330">
        <w:rPr>
          <w:sz w:val="36"/>
          <w:szCs w:val="36"/>
        </w:rPr>
        <w:t>System.out.println</w:t>
      </w:r>
      <w:proofErr w:type="spellEnd"/>
      <w:r w:rsidRPr="007D2330">
        <w:rPr>
          <w:sz w:val="36"/>
          <w:szCs w:val="36"/>
        </w:rPr>
        <w:t>("</w:t>
      </w:r>
      <w:proofErr w:type="gramStart"/>
      <w:r w:rsidRPr="007D2330">
        <w:rPr>
          <w:sz w:val="36"/>
          <w:szCs w:val="36"/>
        </w:rPr>
        <w:t>1.savings</w:t>
      </w:r>
      <w:proofErr w:type="gramEnd"/>
      <w:r w:rsidRPr="007D2330">
        <w:rPr>
          <w:sz w:val="36"/>
          <w:szCs w:val="36"/>
        </w:rPr>
        <w:t xml:space="preserve"> account");</w:t>
      </w:r>
    </w:p>
    <w:p w14:paraId="72E1716F" w14:textId="77777777" w:rsidR="007D2330" w:rsidRPr="007D2330" w:rsidRDefault="007D2330" w:rsidP="007D2330">
      <w:pPr>
        <w:rPr>
          <w:sz w:val="36"/>
          <w:szCs w:val="36"/>
        </w:rPr>
      </w:pPr>
      <w:r w:rsidRPr="007D2330">
        <w:rPr>
          <w:sz w:val="36"/>
          <w:szCs w:val="36"/>
        </w:rPr>
        <w:t xml:space="preserve"> </w:t>
      </w:r>
      <w:r w:rsidRPr="007D2330">
        <w:rPr>
          <w:sz w:val="36"/>
          <w:szCs w:val="36"/>
        </w:rPr>
        <w:tab/>
        <w:t xml:space="preserve"> </w:t>
      </w:r>
      <w:proofErr w:type="spellStart"/>
      <w:r w:rsidRPr="007D2330">
        <w:rPr>
          <w:sz w:val="36"/>
          <w:szCs w:val="36"/>
        </w:rPr>
        <w:t>System.out.println</w:t>
      </w:r>
      <w:proofErr w:type="spellEnd"/>
      <w:r w:rsidRPr="007D2330">
        <w:rPr>
          <w:sz w:val="36"/>
          <w:szCs w:val="36"/>
        </w:rPr>
        <w:t>("</w:t>
      </w:r>
      <w:proofErr w:type="gramStart"/>
      <w:r w:rsidRPr="007D2330">
        <w:rPr>
          <w:sz w:val="36"/>
          <w:szCs w:val="36"/>
        </w:rPr>
        <w:t>2.current</w:t>
      </w:r>
      <w:proofErr w:type="gramEnd"/>
      <w:r w:rsidRPr="007D2330">
        <w:rPr>
          <w:sz w:val="36"/>
          <w:szCs w:val="36"/>
        </w:rPr>
        <w:t xml:space="preserve"> account");</w:t>
      </w:r>
    </w:p>
    <w:p w14:paraId="4DC99992" w14:textId="77777777" w:rsidR="007D2330" w:rsidRPr="007D2330" w:rsidRDefault="007D2330" w:rsidP="007D2330">
      <w:pPr>
        <w:rPr>
          <w:sz w:val="36"/>
          <w:szCs w:val="36"/>
        </w:rPr>
      </w:pPr>
      <w:r w:rsidRPr="007D2330">
        <w:rPr>
          <w:sz w:val="36"/>
          <w:szCs w:val="36"/>
        </w:rPr>
        <w:tab/>
        <w:t xml:space="preserve"> </w:t>
      </w:r>
      <w:proofErr w:type="spellStart"/>
      <w:r w:rsidRPr="007D2330">
        <w:rPr>
          <w:sz w:val="36"/>
          <w:szCs w:val="36"/>
        </w:rPr>
        <w:t>account_type</w:t>
      </w:r>
      <w:proofErr w:type="spellEnd"/>
      <w:r w:rsidRPr="007D2330">
        <w:rPr>
          <w:sz w:val="36"/>
          <w:szCs w:val="36"/>
        </w:rPr>
        <w:t>=</w:t>
      </w:r>
      <w:proofErr w:type="spellStart"/>
      <w:proofErr w:type="gramStart"/>
      <w:r w:rsidRPr="007D2330">
        <w:rPr>
          <w:sz w:val="36"/>
          <w:szCs w:val="36"/>
        </w:rPr>
        <w:t>ss.nextInt</w:t>
      </w:r>
      <w:proofErr w:type="spellEnd"/>
      <w:proofErr w:type="gramEnd"/>
      <w:r w:rsidRPr="007D2330">
        <w:rPr>
          <w:sz w:val="36"/>
          <w:szCs w:val="36"/>
        </w:rPr>
        <w:t>();</w:t>
      </w:r>
    </w:p>
    <w:p w14:paraId="4A1565C2" w14:textId="77777777" w:rsidR="007D2330" w:rsidRPr="007D2330" w:rsidRDefault="007D2330" w:rsidP="007D2330">
      <w:pPr>
        <w:rPr>
          <w:sz w:val="36"/>
          <w:szCs w:val="36"/>
        </w:rPr>
      </w:pPr>
      <w:r w:rsidRPr="007D2330">
        <w:rPr>
          <w:sz w:val="36"/>
          <w:szCs w:val="36"/>
        </w:rPr>
        <w:tab/>
        <w:t>}</w:t>
      </w:r>
    </w:p>
    <w:p w14:paraId="31ED96A6" w14:textId="77777777" w:rsidR="007D2330" w:rsidRPr="007D2330" w:rsidRDefault="007D2330" w:rsidP="007D2330">
      <w:pPr>
        <w:rPr>
          <w:sz w:val="36"/>
          <w:szCs w:val="36"/>
        </w:rPr>
      </w:pPr>
    </w:p>
    <w:p w14:paraId="02B9299D" w14:textId="77777777" w:rsidR="007D2330" w:rsidRPr="007D2330" w:rsidRDefault="007D2330" w:rsidP="007D2330">
      <w:pPr>
        <w:rPr>
          <w:sz w:val="36"/>
          <w:szCs w:val="36"/>
        </w:rPr>
      </w:pPr>
      <w:r w:rsidRPr="007D2330">
        <w:rPr>
          <w:sz w:val="36"/>
          <w:szCs w:val="36"/>
        </w:rPr>
        <w:tab/>
        <w:t xml:space="preserve">int </w:t>
      </w:r>
      <w:proofErr w:type="spellStart"/>
      <w:r w:rsidRPr="007D2330">
        <w:rPr>
          <w:sz w:val="36"/>
          <w:szCs w:val="36"/>
        </w:rPr>
        <w:t>return_account_</w:t>
      </w:r>
      <w:proofErr w:type="gramStart"/>
      <w:r w:rsidRPr="007D2330">
        <w:rPr>
          <w:sz w:val="36"/>
          <w:szCs w:val="36"/>
        </w:rPr>
        <w:t>type</w:t>
      </w:r>
      <w:proofErr w:type="spellEnd"/>
      <w:r w:rsidRPr="007D2330">
        <w:rPr>
          <w:sz w:val="36"/>
          <w:szCs w:val="36"/>
        </w:rPr>
        <w:t>(</w:t>
      </w:r>
      <w:proofErr w:type="gramEnd"/>
      <w:r w:rsidRPr="007D2330">
        <w:rPr>
          <w:sz w:val="36"/>
          <w:szCs w:val="36"/>
        </w:rPr>
        <w:t>)</w:t>
      </w:r>
    </w:p>
    <w:p w14:paraId="147E0E35" w14:textId="77777777" w:rsidR="007D2330" w:rsidRPr="007D2330" w:rsidRDefault="007D2330" w:rsidP="007D2330">
      <w:pPr>
        <w:rPr>
          <w:sz w:val="36"/>
          <w:szCs w:val="36"/>
        </w:rPr>
      </w:pPr>
      <w:r w:rsidRPr="007D2330">
        <w:rPr>
          <w:sz w:val="36"/>
          <w:szCs w:val="36"/>
        </w:rPr>
        <w:tab/>
        <w:t>{</w:t>
      </w:r>
    </w:p>
    <w:p w14:paraId="42F3B423" w14:textId="77777777" w:rsidR="007D2330" w:rsidRPr="007D2330" w:rsidRDefault="007D2330" w:rsidP="007D2330">
      <w:pPr>
        <w:rPr>
          <w:sz w:val="36"/>
          <w:szCs w:val="36"/>
        </w:rPr>
      </w:pPr>
      <w:r w:rsidRPr="007D2330">
        <w:rPr>
          <w:sz w:val="36"/>
          <w:szCs w:val="36"/>
        </w:rPr>
        <w:tab/>
        <w:t xml:space="preserve"> return </w:t>
      </w:r>
      <w:proofErr w:type="spellStart"/>
      <w:r w:rsidRPr="007D2330">
        <w:rPr>
          <w:sz w:val="36"/>
          <w:szCs w:val="36"/>
        </w:rPr>
        <w:t>account_type</w:t>
      </w:r>
      <w:proofErr w:type="spellEnd"/>
      <w:r w:rsidRPr="007D2330">
        <w:rPr>
          <w:sz w:val="36"/>
          <w:szCs w:val="36"/>
        </w:rPr>
        <w:t>;</w:t>
      </w:r>
    </w:p>
    <w:p w14:paraId="1A528BFE" w14:textId="77777777" w:rsidR="007D2330" w:rsidRPr="007D2330" w:rsidRDefault="007D2330" w:rsidP="007D2330">
      <w:pPr>
        <w:rPr>
          <w:sz w:val="36"/>
          <w:szCs w:val="36"/>
        </w:rPr>
      </w:pPr>
      <w:r w:rsidRPr="007D2330">
        <w:rPr>
          <w:sz w:val="36"/>
          <w:szCs w:val="36"/>
        </w:rPr>
        <w:tab/>
        <w:t>}</w:t>
      </w:r>
    </w:p>
    <w:p w14:paraId="6BD14A9D" w14:textId="77777777" w:rsidR="007D2330" w:rsidRPr="007D2330" w:rsidRDefault="007D2330" w:rsidP="007D2330">
      <w:pPr>
        <w:rPr>
          <w:sz w:val="36"/>
          <w:szCs w:val="36"/>
        </w:rPr>
      </w:pPr>
      <w:r w:rsidRPr="007D2330">
        <w:rPr>
          <w:sz w:val="36"/>
          <w:szCs w:val="36"/>
        </w:rPr>
        <w:t>}</w:t>
      </w:r>
    </w:p>
    <w:p w14:paraId="572863D7" w14:textId="77777777" w:rsidR="007D2330" w:rsidRPr="007D2330" w:rsidRDefault="007D2330" w:rsidP="007D2330">
      <w:pPr>
        <w:rPr>
          <w:sz w:val="36"/>
          <w:szCs w:val="36"/>
        </w:rPr>
      </w:pPr>
    </w:p>
    <w:p w14:paraId="438B2438" w14:textId="77777777" w:rsidR="007D2330" w:rsidRPr="007D2330" w:rsidRDefault="007D2330" w:rsidP="007D2330">
      <w:pPr>
        <w:rPr>
          <w:sz w:val="36"/>
          <w:szCs w:val="36"/>
        </w:rPr>
      </w:pPr>
      <w:r w:rsidRPr="007D2330">
        <w:rPr>
          <w:sz w:val="36"/>
          <w:szCs w:val="36"/>
        </w:rPr>
        <w:t>class savings extends account</w:t>
      </w:r>
    </w:p>
    <w:p w14:paraId="4BF94E83" w14:textId="77777777" w:rsidR="007D2330" w:rsidRPr="007D2330" w:rsidRDefault="007D2330" w:rsidP="007D2330">
      <w:pPr>
        <w:rPr>
          <w:sz w:val="36"/>
          <w:szCs w:val="36"/>
        </w:rPr>
      </w:pPr>
      <w:r w:rsidRPr="007D2330">
        <w:rPr>
          <w:sz w:val="36"/>
          <w:szCs w:val="36"/>
        </w:rPr>
        <w:t>{</w:t>
      </w:r>
    </w:p>
    <w:p w14:paraId="3645CD15" w14:textId="77777777" w:rsidR="007D2330" w:rsidRPr="007D2330" w:rsidRDefault="007D2330" w:rsidP="007D2330">
      <w:pPr>
        <w:rPr>
          <w:sz w:val="36"/>
          <w:szCs w:val="36"/>
        </w:rPr>
      </w:pPr>
      <w:r w:rsidRPr="007D2330">
        <w:rPr>
          <w:sz w:val="36"/>
          <w:szCs w:val="36"/>
        </w:rPr>
        <w:tab/>
        <w:t xml:space="preserve">Scanner ss=new </w:t>
      </w:r>
      <w:proofErr w:type="gramStart"/>
      <w:r w:rsidRPr="007D2330">
        <w:rPr>
          <w:sz w:val="36"/>
          <w:szCs w:val="36"/>
        </w:rPr>
        <w:t>Scanner(</w:t>
      </w:r>
      <w:proofErr w:type="gramEnd"/>
      <w:r w:rsidRPr="007D2330">
        <w:rPr>
          <w:sz w:val="36"/>
          <w:szCs w:val="36"/>
        </w:rPr>
        <w:t>System.in);</w:t>
      </w:r>
    </w:p>
    <w:p w14:paraId="2ED98223" w14:textId="77777777" w:rsidR="007D2330" w:rsidRPr="007D2330" w:rsidRDefault="007D2330" w:rsidP="007D2330">
      <w:pPr>
        <w:rPr>
          <w:sz w:val="36"/>
          <w:szCs w:val="36"/>
        </w:rPr>
      </w:pPr>
      <w:r w:rsidRPr="007D2330">
        <w:rPr>
          <w:sz w:val="36"/>
          <w:szCs w:val="36"/>
        </w:rPr>
        <w:tab/>
        <w:t>double amount;</w:t>
      </w:r>
    </w:p>
    <w:p w14:paraId="69623495" w14:textId="77777777" w:rsidR="007D2330" w:rsidRPr="007D2330" w:rsidRDefault="007D2330" w:rsidP="007D2330">
      <w:pPr>
        <w:rPr>
          <w:sz w:val="36"/>
          <w:szCs w:val="36"/>
        </w:rPr>
      </w:pPr>
    </w:p>
    <w:p w14:paraId="778816FC" w14:textId="77777777" w:rsidR="007D2330" w:rsidRPr="007D2330" w:rsidRDefault="007D2330" w:rsidP="007D2330">
      <w:pPr>
        <w:rPr>
          <w:sz w:val="36"/>
          <w:szCs w:val="36"/>
        </w:rPr>
      </w:pPr>
      <w:r w:rsidRPr="007D2330">
        <w:rPr>
          <w:sz w:val="36"/>
          <w:szCs w:val="36"/>
        </w:rPr>
        <w:tab/>
        <w:t xml:space="preserve">void </w:t>
      </w:r>
      <w:proofErr w:type="spellStart"/>
      <w:r w:rsidRPr="007D2330">
        <w:rPr>
          <w:sz w:val="36"/>
          <w:szCs w:val="36"/>
        </w:rPr>
        <w:t>get_sav_</w:t>
      </w:r>
      <w:proofErr w:type="gramStart"/>
      <w:r w:rsidRPr="007D2330">
        <w:rPr>
          <w:sz w:val="36"/>
          <w:szCs w:val="36"/>
        </w:rPr>
        <w:t>balance</w:t>
      </w:r>
      <w:proofErr w:type="spellEnd"/>
      <w:r w:rsidRPr="007D2330">
        <w:rPr>
          <w:sz w:val="36"/>
          <w:szCs w:val="36"/>
        </w:rPr>
        <w:t>(</w:t>
      </w:r>
      <w:proofErr w:type="gramEnd"/>
      <w:r w:rsidRPr="007D2330">
        <w:rPr>
          <w:sz w:val="36"/>
          <w:szCs w:val="36"/>
        </w:rPr>
        <w:t>)</w:t>
      </w:r>
    </w:p>
    <w:p w14:paraId="3AE6C01A" w14:textId="77777777" w:rsidR="007D2330" w:rsidRPr="007D2330" w:rsidRDefault="007D2330" w:rsidP="007D2330">
      <w:pPr>
        <w:rPr>
          <w:sz w:val="36"/>
          <w:szCs w:val="36"/>
        </w:rPr>
      </w:pPr>
      <w:r w:rsidRPr="007D2330">
        <w:rPr>
          <w:sz w:val="36"/>
          <w:szCs w:val="36"/>
        </w:rPr>
        <w:tab/>
        <w:t>{</w:t>
      </w:r>
    </w:p>
    <w:p w14:paraId="41647758" w14:textId="77777777" w:rsidR="007D2330" w:rsidRPr="007D2330" w:rsidRDefault="007D2330" w:rsidP="007D2330">
      <w:pPr>
        <w:rPr>
          <w:sz w:val="36"/>
          <w:szCs w:val="36"/>
        </w:rPr>
      </w:pPr>
      <w:r w:rsidRPr="007D2330">
        <w:rPr>
          <w:sz w:val="36"/>
          <w:szCs w:val="36"/>
        </w:rPr>
        <w:tab/>
        <w:t xml:space="preserve"> </w:t>
      </w:r>
      <w:proofErr w:type="spellStart"/>
      <w:r w:rsidRPr="007D2330">
        <w:rPr>
          <w:sz w:val="36"/>
          <w:szCs w:val="36"/>
        </w:rPr>
        <w:t>System.out.println</w:t>
      </w:r>
      <w:proofErr w:type="spellEnd"/>
      <w:r w:rsidRPr="007D2330">
        <w:rPr>
          <w:sz w:val="36"/>
          <w:szCs w:val="36"/>
        </w:rPr>
        <w:t>("enter the amount to be placed in your savings account");</w:t>
      </w:r>
    </w:p>
    <w:p w14:paraId="464332E6" w14:textId="77777777" w:rsidR="007D2330" w:rsidRPr="007D2330" w:rsidRDefault="007D2330" w:rsidP="007D2330">
      <w:pPr>
        <w:rPr>
          <w:sz w:val="36"/>
          <w:szCs w:val="36"/>
        </w:rPr>
      </w:pPr>
      <w:r w:rsidRPr="007D2330">
        <w:rPr>
          <w:sz w:val="36"/>
          <w:szCs w:val="36"/>
        </w:rPr>
        <w:tab/>
        <w:t xml:space="preserve"> amount=</w:t>
      </w:r>
      <w:proofErr w:type="spellStart"/>
      <w:proofErr w:type="gramStart"/>
      <w:r w:rsidRPr="007D2330">
        <w:rPr>
          <w:sz w:val="36"/>
          <w:szCs w:val="36"/>
        </w:rPr>
        <w:t>ss.nextDouble</w:t>
      </w:r>
      <w:proofErr w:type="spellEnd"/>
      <w:proofErr w:type="gramEnd"/>
      <w:r w:rsidRPr="007D2330">
        <w:rPr>
          <w:sz w:val="36"/>
          <w:szCs w:val="36"/>
        </w:rPr>
        <w:t>();</w:t>
      </w:r>
    </w:p>
    <w:p w14:paraId="1B0489C8" w14:textId="77777777" w:rsidR="007D2330" w:rsidRPr="007D2330" w:rsidRDefault="007D2330" w:rsidP="007D2330">
      <w:pPr>
        <w:rPr>
          <w:sz w:val="36"/>
          <w:szCs w:val="36"/>
        </w:rPr>
      </w:pPr>
      <w:r w:rsidRPr="007D2330">
        <w:rPr>
          <w:sz w:val="36"/>
          <w:szCs w:val="36"/>
        </w:rPr>
        <w:tab/>
        <w:t xml:space="preserve"> balance+=amount;</w:t>
      </w:r>
    </w:p>
    <w:p w14:paraId="18268A89" w14:textId="77777777" w:rsidR="007D2330" w:rsidRPr="007D2330" w:rsidRDefault="007D2330" w:rsidP="007D2330">
      <w:pPr>
        <w:rPr>
          <w:sz w:val="36"/>
          <w:szCs w:val="36"/>
        </w:rPr>
      </w:pPr>
      <w:r w:rsidRPr="007D2330">
        <w:rPr>
          <w:sz w:val="36"/>
          <w:szCs w:val="36"/>
        </w:rPr>
        <w:tab/>
        <w:t>}</w:t>
      </w:r>
    </w:p>
    <w:p w14:paraId="199D6B2F" w14:textId="77777777" w:rsidR="007D2330" w:rsidRPr="007D2330" w:rsidRDefault="007D2330" w:rsidP="007D2330">
      <w:pPr>
        <w:rPr>
          <w:sz w:val="36"/>
          <w:szCs w:val="36"/>
        </w:rPr>
      </w:pPr>
    </w:p>
    <w:p w14:paraId="4725B381" w14:textId="77777777" w:rsidR="007D2330" w:rsidRPr="007D2330" w:rsidRDefault="007D2330" w:rsidP="007D2330">
      <w:pPr>
        <w:rPr>
          <w:sz w:val="36"/>
          <w:szCs w:val="36"/>
        </w:rPr>
      </w:pPr>
      <w:r w:rsidRPr="007D2330">
        <w:rPr>
          <w:sz w:val="36"/>
          <w:szCs w:val="36"/>
        </w:rPr>
        <w:tab/>
        <w:t xml:space="preserve">void </w:t>
      </w:r>
      <w:proofErr w:type="spellStart"/>
      <w:r w:rsidRPr="007D2330">
        <w:rPr>
          <w:sz w:val="36"/>
          <w:szCs w:val="36"/>
        </w:rPr>
        <w:t>display_sav_</w:t>
      </w:r>
      <w:proofErr w:type="gramStart"/>
      <w:r w:rsidRPr="007D2330">
        <w:rPr>
          <w:sz w:val="36"/>
          <w:szCs w:val="36"/>
        </w:rPr>
        <w:t>blnce</w:t>
      </w:r>
      <w:proofErr w:type="spellEnd"/>
      <w:r w:rsidRPr="007D2330">
        <w:rPr>
          <w:sz w:val="36"/>
          <w:szCs w:val="36"/>
        </w:rPr>
        <w:t>(</w:t>
      </w:r>
      <w:proofErr w:type="gramEnd"/>
      <w:r w:rsidRPr="007D2330">
        <w:rPr>
          <w:sz w:val="36"/>
          <w:szCs w:val="36"/>
        </w:rPr>
        <w:t>)</w:t>
      </w:r>
    </w:p>
    <w:p w14:paraId="0C643601" w14:textId="77777777" w:rsidR="007D2330" w:rsidRPr="007D2330" w:rsidRDefault="007D2330" w:rsidP="007D2330">
      <w:pPr>
        <w:rPr>
          <w:sz w:val="36"/>
          <w:szCs w:val="36"/>
        </w:rPr>
      </w:pPr>
      <w:r w:rsidRPr="007D2330">
        <w:rPr>
          <w:sz w:val="36"/>
          <w:szCs w:val="36"/>
        </w:rPr>
        <w:tab/>
        <w:t>{</w:t>
      </w:r>
    </w:p>
    <w:p w14:paraId="7B788B8B" w14:textId="77777777" w:rsidR="007D2330" w:rsidRPr="007D2330" w:rsidRDefault="007D2330" w:rsidP="007D2330">
      <w:pPr>
        <w:rPr>
          <w:sz w:val="36"/>
          <w:szCs w:val="36"/>
        </w:rPr>
      </w:pPr>
      <w:r w:rsidRPr="007D2330">
        <w:rPr>
          <w:sz w:val="36"/>
          <w:szCs w:val="36"/>
        </w:rPr>
        <w:tab/>
        <w:t xml:space="preserve"> </w:t>
      </w:r>
      <w:proofErr w:type="spellStart"/>
      <w:r w:rsidRPr="007D2330">
        <w:rPr>
          <w:sz w:val="36"/>
          <w:szCs w:val="36"/>
        </w:rPr>
        <w:t>System.out.println</w:t>
      </w:r>
      <w:proofErr w:type="spellEnd"/>
      <w:r w:rsidRPr="007D2330">
        <w:rPr>
          <w:sz w:val="36"/>
          <w:szCs w:val="36"/>
        </w:rPr>
        <w:t>("balance="+balance);</w:t>
      </w:r>
    </w:p>
    <w:p w14:paraId="5A8E42C3" w14:textId="77777777" w:rsidR="007D2330" w:rsidRPr="007D2330" w:rsidRDefault="007D2330" w:rsidP="007D2330">
      <w:pPr>
        <w:rPr>
          <w:sz w:val="36"/>
          <w:szCs w:val="36"/>
        </w:rPr>
      </w:pPr>
      <w:r w:rsidRPr="007D2330">
        <w:rPr>
          <w:sz w:val="36"/>
          <w:szCs w:val="36"/>
        </w:rPr>
        <w:tab/>
        <w:t>}</w:t>
      </w:r>
    </w:p>
    <w:p w14:paraId="1EA42901" w14:textId="77777777" w:rsidR="007D2330" w:rsidRPr="007D2330" w:rsidRDefault="007D2330" w:rsidP="007D2330">
      <w:pPr>
        <w:rPr>
          <w:sz w:val="36"/>
          <w:szCs w:val="36"/>
        </w:rPr>
      </w:pPr>
    </w:p>
    <w:p w14:paraId="1AC5D000" w14:textId="77777777" w:rsidR="007D2330" w:rsidRPr="007D2330" w:rsidRDefault="007D2330" w:rsidP="007D2330">
      <w:pPr>
        <w:rPr>
          <w:sz w:val="36"/>
          <w:szCs w:val="36"/>
        </w:rPr>
      </w:pPr>
      <w:r w:rsidRPr="007D2330">
        <w:rPr>
          <w:sz w:val="36"/>
          <w:szCs w:val="36"/>
        </w:rPr>
        <w:tab/>
        <w:t xml:space="preserve">void </w:t>
      </w:r>
      <w:proofErr w:type="spellStart"/>
      <w:r w:rsidRPr="007D2330">
        <w:rPr>
          <w:sz w:val="36"/>
          <w:szCs w:val="36"/>
        </w:rPr>
        <w:t>compute_sav_</w:t>
      </w:r>
      <w:proofErr w:type="gramStart"/>
      <w:r w:rsidRPr="007D2330">
        <w:rPr>
          <w:sz w:val="36"/>
          <w:szCs w:val="36"/>
        </w:rPr>
        <w:t>interest</w:t>
      </w:r>
      <w:proofErr w:type="spellEnd"/>
      <w:r w:rsidRPr="007D2330">
        <w:rPr>
          <w:sz w:val="36"/>
          <w:szCs w:val="36"/>
        </w:rPr>
        <w:t>(</w:t>
      </w:r>
      <w:proofErr w:type="gramEnd"/>
      <w:r w:rsidRPr="007D2330">
        <w:rPr>
          <w:sz w:val="36"/>
          <w:szCs w:val="36"/>
        </w:rPr>
        <w:t>)</w:t>
      </w:r>
    </w:p>
    <w:p w14:paraId="31C9522A" w14:textId="77777777" w:rsidR="007D2330" w:rsidRPr="007D2330" w:rsidRDefault="007D2330" w:rsidP="007D2330">
      <w:pPr>
        <w:rPr>
          <w:sz w:val="36"/>
          <w:szCs w:val="36"/>
        </w:rPr>
      </w:pPr>
      <w:r w:rsidRPr="007D2330">
        <w:rPr>
          <w:sz w:val="36"/>
          <w:szCs w:val="36"/>
        </w:rPr>
        <w:tab/>
        <w:t>{</w:t>
      </w:r>
    </w:p>
    <w:p w14:paraId="1361D7A6" w14:textId="77777777" w:rsidR="007D2330" w:rsidRPr="007D2330" w:rsidRDefault="007D2330" w:rsidP="007D2330">
      <w:pPr>
        <w:rPr>
          <w:sz w:val="36"/>
          <w:szCs w:val="36"/>
        </w:rPr>
      </w:pPr>
      <w:r w:rsidRPr="007D2330">
        <w:rPr>
          <w:sz w:val="36"/>
          <w:szCs w:val="36"/>
        </w:rPr>
        <w:tab/>
        <w:t xml:space="preserve"> </w:t>
      </w:r>
      <w:proofErr w:type="spellStart"/>
      <w:r w:rsidRPr="007D2330">
        <w:rPr>
          <w:sz w:val="36"/>
          <w:szCs w:val="36"/>
        </w:rPr>
        <w:t>System.out.println</w:t>
      </w:r>
      <w:proofErr w:type="spellEnd"/>
      <w:r w:rsidRPr="007D2330">
        <w:rPr>
          <w:sz w:val="36"/>
          <w:szCs w:val="36"/>
        </w:rPr>
        <w:t>("interest of 5% shall be added to your balance");</w:t>
      </w:r>
    </w:p>
    <w:p w14:paraId="2B9AAC3C" w14:textId="77777777" w:rsidR="007D2330" w:rsidRPr="007D2330" w:rsidRDefault="007D2330" w:rsidP="007D2330">
      <w:pPr>
        <w:rPr>
          <w:sz w:val="36"/>
          <w:szCs w:val="36"/>
        </w:rPr>
      </w:pPr>
      <w:r w:rsidRPr="007D2330">
        <w:rPr>
          <w:sz w:val="36"/>
          <w:szCs w:val="36"/>
        </w:rPr>
        <w:tab/>
        <w:t xml:space="preserve"> balance=balance+(.05*balance);</w:t>
      </w:r>
    </w:p>
    <w:p w14:paraId="67CE44B9" w14:textId="77777777" w:rsidR="007D2330" w:rsidRPr="007D2330" w:rsidRDefault="007D2330" w:rsidP="007D2330">
      <w:pPr>
        <w:rPr>
          <w:sz w:val="36"/>
          <w:szCs w:val="36"/>
        </w:rPr>
      </w:pPr>
      <w:r w:rsidRPr="007D2330">
        <w:rPr>
          <w:sz w:val="36"/>
          <w:szCs w:val="36"/>
        </w:rPr>
        <w:tab/>
        <w:t>}</w:t>
      </w:r>
    </w:p>
    <w:p w14:paraId="6F2F5F9F" w14:textId="77777777" w:rsidR="007D2330" w:rsidRPr="007D2330" w:rsidRDefault="007D2330" w:rsidP="007D2330">
      <w:pPr>
        <w:rPr>
          <w:sz w:val="36"/>
          <w:szCs w:val="36"/>
        </w:rPr>
      </w:pPr>
    </w:p>
    <w:p w14:paraId="07743E9E" w14:textId="77777777" w:rsidR="007D2330" w:rsidRPr="007D2330" w:rsidRDefault="007D2330" w:rsidP="007D2330">
      <w:pPr>
        <w:rPr>
          <w:sz w:val="36"/>
          <w:szCs w:val="36"/>
        </w:rPr>
      </w:pPr>
      <w:r w:rsidRPr="007D2330">
        <w:rPr>
          <w:sz w:val="36"/>
          <w:szCs w:val="36"/>
        </w:rPr>
        <w:tab/>
        <w:t xml:space="preserve">void </w:t>
      </w:r>
      <w:proofErr w:type="spellStart"/>
      <w:r w:rsidRPr="007D2330">
        <w:rPr>
          <w:sz w:val="36"/>
          <w:szCs w:val="36"/>
        </w:rPr>
        <w:t>withdrawl_</w:t>
      </w:r>
      <w:proofErr w:type="gramStart"/>
      <w:r w:rsidRPr="007D2330">
        <w:rPr>
          <w:sz w:val="36"/>
          <w:szCs w:val="36"/>
        </w:rPr>
        <w:t>sav</w:t>
      </w:r>
      <w:proofErr w:type="spellEnd"/>
      <w:r w:rsidRPr="007D2330">
        <w:rPr>
          <w:sz w:val="36"/>
          <w:szCs w:val="36"/>
        </w:rPr>
        <w:t>(</w:t>
      </w:r>
      <w:proofErr w:type="gramEnd"/>
      <w:r w:rsidRPr="007D2330">
        <w:rPr>
          <w:sz w:val="36"/>
          <w:szCs w:val="36"/>
        </w:rPr>
        <w:t>)</w:t>
      </w:r>
    </w:p>
    <w:p w14:paraId="1192DD96" w14:textId="77777777" w:rsidR="007D2330" w:rsidRPr="007D2330" w:rsidRDefault="007D2330" w:rsidP="007D2330">
      <w:pPr>
        <w:rPr>
          <w:sz w:val="36"/>
          <w:szCs w:val="36"/>
        </w:rPr>
      </w:pPr>
      <w:r w:rsidRPr="007D2330">
        <w:rPr>
          <w:sz w:val="36"/>
          <w:szCs w:val="36"/>
        </w:rPr>
        <w:tab/>
        <w:t>{</w:t>
      </w:r>
    </w:p>
    <w:p w14:paraId="4A4B8115" w14:textId="77777777" w:rsidR="007D2330" w:rsidRPr="007D2330" w:rsidRDefault="007D2330" w:rsidP="007D2330">
      <w:pPr>
        <w:rPr>
          <w:sz w:val="36"/>
          <w:szCs w:val="36"/>
        </w:rPr>
      </w:pPr>
      <w:r w:rsidRPr="007D2330">
        <w:rPr>
          <w:sz w:val="36"/>
          <w:szCs w:val="36"/>
        </w:rPr>
        <w:tab/>
        <w:t xml:space="preserve"> </w:t>
      </w:r>
      <w:proofErr w:type="spellStart"/>
      <w:r w:rsidRPr="007D2330">
        <w:rPr>
          <w:sz w:val="36"/>
          <w:szCs w:val="36"/>
        </w:rPr>
        <w:t>System.out.println</w:t>
      </w:r>
      <w:proofErr w:type="spellEnd"/>
      <w:r w:rsidRPr="007D2330">
        <w:rPr>
          <w:sz w:val="36"/>
          <w:szCs w:val="36"/>
        </w:rPr>
        <w:t>("enter the amount to be withdrawn");</w:t>
      </w:r>
    </w:p>
    <w:p w14:paraId="4DA3E84E" w14:textId="77777777" w:rsidR="007D2330" w:rsidRPr="007D2330" w:rsidRDefault="007D2330" w:rsidP="007D2330">
      <w:pPr>
        <w:rPr>
          <w:sz w:val="36"/>
          <w:szCs w:val="36"/>
        </w:rPr>
      </w:pPr>
      <w:r w:rsidRPr="007D2330">
        <w:rPr>
          <w:sz w:val="36"/>
          <w:szCs w:val="36"/>
        </w:rPr>
        <w:tab/>
        <w:t xml:space="preserve"> amount=</w:t>
      </w:r>
      <w:proofErr w:type="spellStart"/>
      <w:proofErr w:type="gramStart"/>
      <w:r w:rsidRPr="007D2330">
        <w:rPr>
          <w:sz w:val="36"/>
          <w:szCs w:val="36"/>
        </w:rPr>
        <w:t>ss.nextDouble</w:t>
      </w:r>
      <w:proofErr w:type="spellEnd"/>
      <w:proofErr w:type="gramEnd"/>
      <w:r w:rsidRPr="007D2330">
        <w:rPr>
          <w:sz w:val="36"/>
          <w:szCs w:val="36"/>
        </w:rPr>
        <w:t>();</w:t>
      </w:r>
    </w:p>
    <w:p w14:paraId="2413E4D6" w14:textId="77777777" w:rsidR="007D2330" w:rsidRPr="007D2330" w:rsidRDefault="007D2330" w:rsidP="007D2330">
      <w:pPr>
        <w:rPr>
          <w:sz w:val="36"/>
          <w:szCs w:val="36"/>
        </w:rPr>
      </w:pPr>
      <w:r w:rsidRPr="007D2330">
        <w:rPr>
          <w:sz w:val="36"/>
          <w:szCs w:val="36"/>
        </w:rPr>
        <w:tab/>
        <w:t xml:space="preserve"> balance=balance-amount;</w:t>
      </w:r>
    </w:p>
    <w:p w14:paraId="2A3E99D2" w14:textId="77777777" w:rsidR="007D2330" w:rsidRPr="007D2330" w:rsidRDefault="007D2330" w:rsidP="007D2330">
      <w:pPr>
        <w:rPr>
          <w:sz w:val="36"/>
          <w:szCs w:val="36"/>
        </w:rPr>
      </w:pPr>
      <w:r w:rsidRPr="007D2330">
        <w:rPr>
          <w:sz w:val="36"/>
          <w:szCs w:val="36"/>
        </w:rPr>
        <w:tab/>
        <w:t>}</w:t>
      </w:r>
    </w:p>
    <w:p w14:paraId="3E9FC9FB" w14:textId="77777777" w:rsidR="007D2330" w:rsidRPr="007D2330" w:rsidRDefault="007D2330" w:rsidP="007D2330">
      <w:pPr>
        <w:rPr>
          <w:sz w:val="36"/>
          <w:szCs w:val="36"/>
        </w:rPr>
      </w:pPr>
    </w:p>
    <w:p w14:paraId="131480F9" w14:textId="77777777" w:rsidR="007D2330" w:rsidRPr="007D2330" w:rsidRDefault="007D2330" w:rsidP="007D2330">
      <w:pPr>
        <w:rPr>
          <w:sz w:val="36"/>
          <w:szCs w:val="36"/>
        </w:rPr>
      </w:pPr>
      <w:r w:rsidRPr="007D2330">
        <w:rPr>
          <w:sz w:val="36"/>
          <w:szCs w:val="36"/>
        </w:rPr>
        <w:t>}</w:t>
      </w:r>
    </w:p>
    <w:p w14:paraId="14A47B52" w14:textId="77777777" w:rsidR="007D2330" w:rsidRPr="007D2330" w:rsidRDefault="007D2330" w:rsidP="007D2330">
      <w:pPr>
        <w:rPr>
          <w:sz w:val="36"/>
          <w:szCs w:val="36"/>
        </w:rPr>
      </w:pPr>
    </w:p>
    <w:p w14:paraId="051BA85F" w14:textId="77777777" w:rsidR="007D2330" w:rsidRPr="007D2330" w:rsidRDefault="007D2330" w:rsidP="007D2330">
      <w:pPr>
        <w:rPr>
          <w:sz w:val="36"/>
          <w:szCs w:val="36"/>
        </w:rPr>
      </w:pPr>
      <w:r w:rsidRPr="007D2330">
        <w:rPr>
          <w:sz w:val="36"/>
          <w:szCs w:val="36"/>
        </w:rPr>
        <w:t>class current extends account</w:t>
      </w:r>
    </w:p>
    <w:p w14:paraId="1117051A" w14:textId="77777777" w:rsidR="007D2330" w:rsidRPr="007D2330" w:rsidRDefault="007D2330" w:rsidP="007D2330">
      <w:pPr>
        <w:rPr>
          <w:sz w:val="36"/>
          <w:szCs w:val="36"/>
        </w:rPr>
      </w:pPr>
      <w:r w:rsidRPr="007D2330">
        <w:rPr>
          <w:sz w:val="36"/>
          <w:szCs w:val="36"/>
        </w:rPr>
        <w:t>{</w:t>
      </w:r>
    </w:p>
    <w:p w14:paraId="3B2B7FF3" w14:textId="77777777" w:rsidR="007D2330" w:rsidRPr="007D2330" w:rsidRDefault="007D2330" w:rsidP="007D2330">
      <w:pPr>
        <w:rPr>
          <w:sz w:val="36"/>
          <w:szCs w:val="36"/>
        </w:rPr>
      </w:pPr>
      <w:r w:rsidRPr="007D2330">
        <w:rPr>
          <w:sz w:val="36"/>
          <w:szCs w:val="36"/>
        </w:rPr>
        <w:tab/>
        <w:t xml:space="preserve">Scanner ss=new </w:t>
      </w:r>
      <w:proofErr w:type="gramStart"/>
      <w:r w:rsidRPr="007D2330">
        <w:rPr>
          <w:sz w:val="36"/>
          <w:szCs w:val="36"/>
        </w:rPr>
        <w:t>Scanner(</w:t>
      </w:r>
      <w:proofErr w:type="gramEnd"/>
      <w:r w:rsidRPr="007D2330">
        <w:rPr>
          <w:sz w:val="36"/>
          <w:szCs w:val="36"/>
        </w:rPr>
        <w:t>System.in);</w:t>
      </w:r>
    </w:p>
    <w:p w14:paraId="0ED86E63" w14:textId="77777777" w:rsidR="007D2330" w:rsidRPr="007D2330" w:rsidRDefault="007D2330" w:rsidP="007D2330">
      <w:pPr>
        <w:rPr>
          <w:sz w:val="36"/>
          <w:szCs w:val="36"/>
        </w:rPr>
      </w:pPr>
      <w:r w:rsidRPr="007D2330">
        <w:rPr>
          <w:sz w:val="36"/>
          <w:szCs w:val="36"/>
        </w:rPr>
        <w:tab/>
        <w:t>double amount;</w:t>
      </w:r>
    </w:p>
    <w:p w14:paraId="200F8F07" w14:textId="77777777" w:rsidR="007D2330" w:rsidRPr="007D2330" w:rsidRDefault="007D2330" w:rsidP="007D2330">
      <w:pPr>
        <w:rPr>
          <w:sz w:val="36"/>
          <w:szCs w:val="36"/>
        </w:rPr>
      </w:pPr>
      <w:r w:rsidRPr="007D2330">
        <w:rPr>
          <w:sz w:val="36"/>
          <w:szCs w:val="36"/>
        </w:rPr>
        <w:tab/>
        <w:t xml:space="preserve">final double </w:t>
      </w:r>
      <w:proofErr w:type="spellStart"/>
      <w:r w:rsidRPr="007D2330">
        <w:rPr>
          <w:sz w:val="36"/>
          <w:szCs w:val="36"/>
        </w:rPr>
        <w:t>min_balance</w:t>
      </w:r>
      <w:proofErr w:type="spellEnd"/>
      <w:r w:rsidRPr="007D2330">
        <w:rPr>
          <w:sz w:val="36"/>
          <w:szCs w:val="36"/>
        </w:rPr>
        <w:t>=5000;</w:t>
      </w:r>
    </w:p>
    <w:p w14:paraId="0FEEC8D3" w14:textId="77777777" w:rsidR="007D2330" w:rsidRPr="007D2330" w:rsidRDefault="007D2330" w:rsidP="007D2330">
      <w:pPr>
        <w:rPr>
          <w:sz w:val="36"/>
          <w:szCs w:val="36"/>
        </w:rPr>
      </w:pPr>
    </w:p>
    <w:p w14:paraId="569B12DA" w14:textId="77777777" w:rsidR="007D2330" w:rsidRPr="007D2330" w:rsidRDefault="007D2330" w:rsidP="007D2330">
      <w:pPr>
        <w:rPr>
          <w:sz w:val="36"/>
          <w:szCs w:val="36"/>
        </w:rPr>
      </w:pPr>
      <w:r w:rsidRPr="007D2330">
        <w:rPr>
          <w:sz w:val="36"/>
          <w:szCs w:val="36"/>
        </w:rPr>
        <w:tab/>
        <w:t xml:space="preserve">void </w:t>
      </w:r>
      <w:proofErr w:type="spellStart"/>
      <w:r w:rsidRPr="007D2330">
        <w:rPr>
          <w:sz w:val="36"/>
          <w:szCs w:val="36"/>
        </w:rPr>
        <w:t>get_cur_</w:t>
      </w:r>
      <w:proofErr w:type="gramStart"/>
      <w:r w:rsidRPr="007D2330">
        <w:rPr>
          <w:sz w:val="36"/>
          <w:szCs w:val="36"/>
        </w:rPr>
        <w:t>balance</w:t>
      </w:r>
      <w:proofErr w:type="spellEnd"/>
      <w:r w:rsidRPr="007D2330">
        <w:rPr>
          <w:sz w:val="36"/>
          <w:szCs w:val="36"/>
        </w:rPr>
        <w:t>(</w:t>
      </w:r>
      <w:proofErr w:type="gramEnd"/>
      <w:r w:rsidRPr="007D2330">
        <w:rPr>
          <w:sz w:val="36"/>
          <w:szCs w:val="36"/>
        </w:rPr>
        <w:t>)</w:t>
      </w:r>
    </w:p>
    <w:p w14:paraId="162F2AFC" w14:textId="77777777" w:rsidR="007D2330" w:rsidRPr="007D2330" w:rsidRDefault="007D2330" w:rsidP="007D2330">
      <w:pPr>
        <w:rPr>
          <w:sz w:val="36"/>
          <w:szCs w:val="36"/>
        </w:rPr>
      </w:pPr>
      <w:r w:rsidRPr="007D2330">
        <w:rPr>
          <w:sz w:val="36"/>
          <w:szCs w:val="36"/>
        </w:rPr>
        <w:tab/>
        <w:t>{</w:t>
      </w:r>
    </w:p>
    <w:p w14:paraId="2A90CDB4" w14:textId="77777777" w:rsidR="007D2330" w:rsidRPr="007D2330" w:rsidRDefault="007D2330" w:rsidP="007D2330">
      <w:pPr>
        <w:rPr>
          <w:sz w:val="36"/>
          <w:szCs w:val="36"/>
        </w:rPr>
      </w:pPr>
      <w:r w:rsidRPr="007D2330">
        <w:rPr>
          <w:sz w:val="36"/>
          <w:szCs w:val="36"/>
        </w:rPr>
        <w:tab/>
        <w:t xml:space="preserve"> </w:t>
      </w:r>
      <w:proofErr w:type="spellStart"/>
      <w:r w:rsidRPr="007D2330">
        <w:rPr>
          <w:sz w:val="36"/>
          <w:szCs w:val="36"/>
        </w:rPr>
        <w:t>System.out.println</w:t>
      </w:r>
      <w:proofErr w:type="spellEnd"/>
      <w:r w:rsidRPr="007D2330">
        <w:rPr>
          <w:sz w:val="36"/>
          <w:szCs w:val="36"/>
        </w:rPr>
        <w:t>("enter the amount to be placed in your current account");</w:t>
      </w:r>
    </w:p>
    <w:p w14:paraId="10304929" w14:textId="77777777" w:rsidR="007D2330" w:rsidRPr="007D2330" w:rsidRDefault="007D2330" w:rsidP="007D2330">
      <w:pPr>
        <w:rPr>
          <w:sz w:val="36"/>
          <w:szCs w:val="36"/>
        </w:rPr>
      </w:pPr>
      <w:r w:rsidRPr="007D2330">
        <w:rPr>
          <w:sz w:val="36"/>
          <w:szCs w:val="36"/>
        </w:rPr>
        <w:tab/>
        <w:t xml:space="preserve"> amount=</w:t>
      </w:r>
      <w:proofErr w:type="spellStart"/>
      <w:proofErr w:type="gramStart"/>
      <w:r w:rsidRPr="007D2330">
        <w:rPr>
          <w:sz w:val="36"/>
          <w:szCs w:val="36"/>
        </w:rPr>
        <w:t>ss.nextDouble</w:t>
      </w:r>
      <w:proofErr w:type="spellEnd"/>
      <w:proofErr w:type="gramEnd"/>
      <w:r w:rsidRPr="007D2330">
        <w:rPr>
          <w:sz w:val="36"/>
          <w:szCs w:val="36"/>
        </w:rPr>
        <w:t>();</w:t>
      </w:r>
    </w:p>
    <w:p w14:paraId="27736A69" w14:textId="77777777" w:rsidR="007D2330" w:rsidRPr="007D2330" w:rsidRDefault="007D2330" w:rsidP="007D2330">
      <w:pPr>
        <w:rPr>
          <w:sz w:val="36"/>
          <w:szCs w:val="36"/>
        </w:rPr>
      </w:pPr>
      <w:r w:rsidRPr="007D2330">
        <w:rPr>
          <w:sz w:val="36"/>
          <w:szCs w:val="36"/>
        </w:rPr>
        <w:tab/>
        <w:t xml:space="preserve"> balance+=amount;</w:t>
      </w:r>
    </w:p>
    <w:p w14:paraId="11C600AF" w14:textId="77777777" w:rsidR="007D2330" w:rsidRPr="007D2330" w:rsidRDefault="007D2330" w:rsidP="007D2330">
      <w:pPr>
        <w:rPr>
          <w:sz w:val="36"/>
          <w:szCs w:val="36"/>
        </w:rPr>
      </w:pPr>
      <w:r w:rsidRPr="007D2330">
        <w:rPr>
          <w:sz w:val="36"/>
          <w:szCs w:val="36"/>
        </w:rPr>
        <w:t xml:space="preserve"> </w:t>
      </w:r>
      <w:r w:rsidRPr="007D2330">
        <w:rPr>
          <w:sz w:val="36"/>
          <w:szCs w:val="36"/>
        </w:rPr>
        <w:tab/>
        <w:t>}</w:t>
      </w:r>
    </w:p>
    <w:p w14:paraId="7414F870" w14:textId="77777777" w:rsidR="007D2330" w:rsidRPr="007D2330" w:rsidRDefault="007D2330" w:rsidP="007D2330">
      <w:pPr>
        <w:rPr>
          <w:sz w:val="36"/>
          <w:szCs w:val="36"/>
        </w:rPr>
      </w:pPr>
    </w:p>
    <w:p w14:paraId="638BC9BC" w14:textId="77777777" w:rsidR="007D2330" w:rsidRPr="007D2330" w:rsidRDefault="007D2330" w:rsidP="007D2330">
      <w:pPr>
        <w:rPr>
          <w:sz w:val="36"/>
          <w:szCs w:val="36"/>
        </w:rPr>
      </w:pPr>
      <w:r w:rsidRPr="007D2330">
        <w:rPr>
          <w:sz w:val="36"/>
          <w:szCs w:val="36"/>
        </w:rPr>
        <w:tab/>
        <w:t xml:space="preserve">void </w:t>
      </w:r>
      <w:proofErr w:type="spellStart"/>
      <w:r w:rsidRPr="007D2330">
        <w:rPr>
          <w:sz w:val="36"/>
          <w:szCs w:val="36"/>
        </w:rPr>
        <w:t>display_cur_</w:t>
      </w:r>
      <w:proofErr w:type="gramStart"/>
      <w:r w:rsidRPr="007D2330">
        <w:rPr>
          <w:sz w:val="36"/>
          <w:szCs w:val="36"/>
        </w:rPr>
        <w:t>blnce</w:t>
      </w:r>
      <w:proofErr w:type="spellEnd"/>
      <w:r w:rsidRPr="007D2330">
        <w:rPr>
          <w:sz w:val="36"/>
          <w:szCs w:val="36"/>
        </w:rPr>
        <w:t>(</w:t>
      </w:r>
      <w:proofErr w:type="gramEnd"/>
      <w:r w:rsidRPr="007D2330">
        <w:rPr>
          <w:sz w:val="36"/>
          <w:szCs w:val="36"/>
        </w:rPr>
        <w:t>)</w:t>
      </w:r>
    </w:p>
    <w:p w14:paraId="04C7249E" w14:textId="77777777" w:rsidR="007D2330" w:rsidRPr="007D2330" w:rsidRDefault="007D2330" w:rsidP="007D2330">
      <w:pPr>
        <w:rPr>
          <w:sz w:val="36"/>
          <w:szCs w:val="36"/>
        </w:rPr>
      </w:pPr>
      <w:r w:rsidRPr="007D2330">
        <w:rPr>
          <w:sz w:val="36"/>
          <w:szCs w:val="36"/>
        </w:rPr>
        <w:tab/>
        <w:t>{</w:t>
      </w:r>
    </w:p>
    <w:p w14:paraId="66D4636A" w14:textId="77777777" w:rsidR="007D2330" w:rsidRPr="007D2330" w:rsidRDefault="007D2330" w:rsidP="007D2330">
      <w:pPr>
        <w:rPr>
          <w:sz w:val="36"/>
          <w:szCs w:val="36"/>
        </w:rPr>
      </w:pPr>
      <w:r w:rsidRPr="007D2330">
        <w:rPr>
          <w:sz w:val="36"/>
          <w:szCs w:val="36"/>
        </w:rPr>
        <w:tab/>
        <w:t xml:space="preserve"> </w:t>
      </w:r>
      <w:proofErr w:type="spellStart"/>
      <w:r w:rsidRPr="007D2330">
        <w:rPr>
          <w:sz w:val="36"/>
          <w:szCs w:val="36"/>
        </w:rPr>
        <w:t>System.out.println</w:t>
      </w:r>
      <w:proofErr w:type="spellEnd"/>
      <w:r w:rsidRPr="007D2330">
        <w:rPr>
          <w:sz w:val="36"/>
          <w:szCs w:val="36"/>
        </w:rPr>
        <w:t>("balance="+balance);</w:t>
      </w:r>
    </w:p>
    <w:p w14:paraId="7CF6C52D" w14:textId="77777777" w:rsidR="007D2330" w:rsidRPr="007D2330" w:rsidRDefault="007D2330" w:rsidP="007D2330">
      <w:pPr>
        <w:rPr>
          <w:sz w:val="36"/>
          <w:szCs w:val="36"/>
        </w:rPr>
      </w:pPr>
      <w:r w:rsidRPr="007D2330">
        <w:rPr>
          <w:sz w:val="36"/>
          <w:szCs w:val="36"/>
        </w:rPr>
        <w:tab/>
        <w:t>}</w:t>
      </w:r>
    </w:p>
    <w:p w14:paraId="21F7503A" w14:textId="77777777" w:rsidR="007D2330" w:rsidRPr="007D2330" w:rsidRDefault="007D2330" w:rsidP="007D2330">
      <w:pPr>
        <w:rPr>
          <w:sz w:val="36"/>
          <w:szCs w:val="36"/>
        </w:rPr>
      </w:pPr>
    </w:p>
    <w:p w14:paraId="27CD84BB" w14:textId="77777777" w:rsidR="007D2330" w:rsidRPr="007D2330" w:rsidRDefault="007D2330" w:rsidP="007D2330">
      <w:pPr>
        <w:rPr>
          <w:sz w:val="36"/>
          <w:szCs w:val="36"/>
        </w:rPr>
      </w:pPr>
      <w:r w:rsidRPr="007D2330">
        <w:rPr>
          <w:sz w:val="36"/>
          <w:szCs w:val="36"/>
        </w:rPr>
        <w:tab/>
        <w:t xml:space="preserve">void </w:t>
      </w:r>
      <w:proofErr w:type="spellStart"/>
      <w:r w:rsidRPr="007D2330">
        <w:rPr>
          <w:sz w:val="36"/>
          <w:szCs w:val="36"/>
        </w:rPr>
        <w:t>compute_cur_service_</w:t>
      </w:r>
      <w:proofErr w:type="gramStart"/>
      <w:r w:rsidRPr="007D2330">
        <w:rPr>
          <w:sz w:val="36"/>
          <w:szCs w:val="36"/>
        </w:rPr>
        <w:t>charges</w:t>
      </w:r>
      <w:proofErr w:type="spellEnd"/>
      <w:r w:rsidRPr="007D2330">
        <w:rPr>
          <w:sz w:val="36"/>
          <w:szCs w:val="36"/>
        </w:rPr>
        <w:t>(</w:t>
      </w:r>
      <w:proofErr w:type="gramEnd"/>
      <w:r w:rsidRPr="007D2330">
        <w:rPr>
          <w:sz w:val="36"/>
          <w:szCs w:val="36"/>
        </w:rPr>
        <w:t>)</w:t>
      </w:r>
    </w:p>
    <w:p w14:paraId="1269D49A" w14:textId="77777777" w:rsidR="007D2330" w:rsidRPr="007D2330" w:rsidRDefault="007D2330" w:rsidP="007D2330">
      <w:pPr>
        <w:rPr>
          <w:sz w:val="36"/>
          <w:szCs w:val="36"/>
        </w:rPr>
      </w:pPr>
      <w:r w:rsidRPr="007D2330">
        <w:rPr>
          <w:sz w:val="36"/>
          <w:szCs w:val="36"/>
        </w:rPr>
        <w:tab/>
        <w:t>{</w:t>
      </w:r>
    </w:p>
    <w:p w14:paraId="010DC32F" w14:textId="77777777" w:rsidR="007D2330" w:rsidRPr="007D2330" w:rsidRDefault="007D2330" w:rsidP="007D2330">
      <w:pPr>
        <w:rPr>
          <w:sz w:val="36"/>
          <w:szCs w:val="36"/>
        </w:rPr>
      </w:pPr>
      <w:r w:rsidRPr="007D2330">
        <w:rPr>
          <w:sz w:val="36"/>
          <w:szCs w:val="36"/>
        </w:rPr>
        <w:tab/>
        <w:t xml:space="preserve">  if(balance&lt;</w:t>
      </w:r>
      <w:proofErr w:type="spellStart"/>
      <w:r w:rsidRPr="007D2330">
        <w:rPr>
          <w:sz w:val="36"/>
          <w:szCs w:val="36"/>
        </w:rPr>
        <w:t>min_balance</w:t>
      </w:r>
      <w:proofErr w:type="spellEnd"/>
      <w:r w:rsidRPr="007D2330">
        <w:rPr>
          <w:sz w:val="36"/>
          <w:szCs w:val="36"/>
        </w:rPr>
        <w:t>)</w:t>
      </w:r>
    </w:p>
    <w:p w14:paraId="08058E23" w14:textId="77777777" w:rsidR="007D2330" w:rsidRPr="007D2330" w:rsidRDefault="007D2330" w:rsidP="007D2330">
      <w:pPr>
        <w:rPr>
          <w:sz w:val="36"/>
          <w:szCs w:val="36"/>
        </w:rPr>
      </w:pPr>
      <w:r w:rsidRPr="007D2330">
        <w:rPr>
          <w:sz w:val="36"/>
          <w:szCs w:val="36"/>
        </w:rPr>
        <w:tab/>
      </w:r>
      <w:r w:rsidRPr="007D2330">
        <w:rPr>
          <w:sz w:val="36"/>
          <w:szCs w:val="36"/>
        </w:rPr>
        <w:tab/>
        <w:t>{</w:t>
      </w:r>
    </w:p>
    <w:p w14:paraId="582A80B3" w14:textId="77777777" w:rsidR="007D2330" w:rsidRPr="007D2330" w:rsidRDefault="007D2330" w:rsidP="007D2330">
      <w:pPr>
        <w:rPr>
          <w:sz w:val="36"/>
          <w:szCs w:val="36"/>
        </w:rPr>
      </w:pPr>
      <w:r w:rsidRPr="007D2330">
        <w:rPr>
          <w:sz w:val="36"/>
          <w:szCs w:val="36"/>
        </w:rPr>
        <w:tab/>
      </w:r>
      <w:r w:rsidRPr="007D2330">
        <w:rPr>
          <w:sz w:val="36"/>
          <w:szCs w:val="36"/>
        </w:rPr>
        <w:tab/>
        <w:t xml:space="preserve"> </w:t>
      </w:r>
      <w:proofErr w:type="spellStart"/>
      <w:r w:rsidRPr="007D2330">
        <w:rPr>
          <w:sz w:val="36"/>
          <w:szCs w:val="36"/>
        </w:rPr>
        <w:t>System.out.println</w:t>
      </w:r>
      <w:proofErr w:type="spellEnd"/>
      <w:r w:rsidRPr="007D2330">
        <w:rPr>
          <w:sz w:val="36"/>
          <w:szCs w:val="36"/>
        </w:rPr>
        <w:t>("service tax of rs.500 shall be levied");</w:t>
      </w:r>
    </w:p>
    <w:p w14:paraId="719829E7" w14:textId="77777777" w:rsidR="007D2330" w:rsidRPr="007D2330" w:rsidRDefault="007D2330" w:rsidP="007D2330">
      <w:pPr>
        <w:rPr>
          <w:sz w:val="36"/>
          <w:szCs w:val="36"/>
        </w:rPr>
      </w:pPr>
      <w:r w:rsidRPr="007D2330">
        <w:rPr>
          <w:sz w:val="36"/>
          <w:szCs w:val="36"/>
        </w:rPr>
        <w:tab/>
      </w:r>
      <w:r w:rsidRPr="007D2330">
        <w:rPr>
          <w:sz w:val="36"/>
          <w:szCs w:val="36"/>
        </w:rPr>
        <w:tab/>
        <w:t xml:space="preserve"> balance=balance-500;</w:t>
      </w:r>
    </w:p>
    <w:p w14:paraId="758C8763" w14:textId="77777777" w:rsidR="007D2330" w:rsidRPr="007D2330" w:rsidRDefault="007D2330" w:rsidP="007D2330">
      <w:pPr>
        <w:rPr>
          <w:sz w:val="36"/>
          <w:szCs w:val="36"/>
        </w:rPr>
      </w:pPr>
      <w:r w:rsidRPr="007D2330">
        <w:rPr>
          <w:sz w:val="36"/>
          <w:szCs w:val="36"/>
        </w:rPr>
        <w:tab/>
      </w:r>
      <w:r w:rsidRPr="007D2330">
        <w:rPr>
          <w:sz w:val="36"/>
          <w:szCs w:val="36"/>
        </w:rPr>
        <w:tab/>
        <w:t>}</w:t>
      </w:r>
    </w:p>
    <w:p w14:paraId="2B32E690" w14:textId="77777777" w:rsidR="007D2330" w:rsidRPr="007D2330" w:rsidRDefault="007D2330" w:rsidP="007D2330">
      <w:pPr>
        <w:rPr>
          <w:sz w:val="36"/>
          <w:szCs w:val="36"/>
        </w:rPr>
      </w:pPr>
      <w:r w:rsidRPr="007D2330">
        <w:rPr>
          <w:sz w:val="36"/>
          <w:szCs w:val="36"/>
        </w:rPr>
        <w:tab/>
        <w:t xml:space="preserve">  else</w:t>
      </w:r>
    </w:p>
    <w:p w14:paraId="5AC3F70E" w14:textId="77777777" w:rsidR="007D2330" w:rsidRPr="007D2330" w:rsidRDefault="007D2330" w:rsidP="007D2330">
      <w:pPr>
        <w:rPr>
          <w:sz w:val="36"/>
          <w:szCs w:val="36"/>
        </w:rPr>
      </w:pPr>
      <w:r w:rsidRPr="007D2330">
        <w:rPr>
          <w:sz w:val="36"/>
          <w:szCs w:val="36"/>
        </w:rPr>
        <w:tab/>
      </w:r>
      <w:r w:rsidRPr="007D2330">
        <w:rPr>
          <w:sz w:val="36"/>
          <w:szCs w:val="36"/>
        </w:rPr>
        <w:tab/>
        <w:t>{</w:t>
      </w:r>
    </w:p>
    <w:p w14:paraId="2AE9BEA3" w14:textId="77777777" w:rsidR="007D2330" w:rsidRPr="007D2330" w:rsidRDefault="007D2330" w:rsidP="007D2330">
      <w:pPr>
        <w:rPr>
          <w:sz w:val="36"/>
          <w:szCs w:val="36"/>
        </w:rPr>
      </w:pPr>
      <w:r w:rsidRPr="007D2330">
        <w:rPr>
          <w:sz w:val="36"/>
          <w:szCs w:val="36"/>
        </w:rPr>
        <w:tab/>
      </w:r>
      <w:r w:rsidRPr="007D2330">
        <w:rPr>
          <w:sz w:val="36"/>
          <w:szCs w:val="36"/>
        </w:rPr>
        <w:tab/>
        <w:t xml:space="preserve"> </w:t>
      </w:r>
      <w:proofErr w:type="spellStart"/>
      <w:r w:rsidRPr="007D2330">
        <w:rPr>
          <w:sz w:val="36"/>
          <w:szCs w:val="36"/>
        </w:rPr>
        <w:t>System.out.println</w:t>
      </w:r>
      <w:proofErr w:type="spellEnd"/>
      <w:r w:rsidRPr="007D2330">
        <w:rPr>
          <w:sz w:val="36"/>
          <w:szCs w:val="36"/>
        </w:rPr>
        <w:t>("minimum balance is maintained");</w:t>
      </w:r>
    </w:p>
    <w:p w14:paraId="644331EE" w14:textId="77777777" w:rsidR="007D2330" w:rsidRPr="007D2330" w:rsidRDefault="007D2330" w:rsidP="007D2330">
      <w:pPr>
        <w:rPr>
          <w:sz w:val="36"/>
          <w:szCs w:val="36"/>
        </w:rPr>
      </w:pPr>
      <w:r w:rsidRPr="007D2330">
        <w:rPr>
          <w:sz w:val="36"/>
          <w:szCs w:val="36"/>
        </w:rPr>
        <w:tab/>
      </w:r>
      <w:r w:rsidRPr="007D2330">
        <w:rPr>
          <w:sz w:val="36"/>
          <w:szCs w:val="36"/>
        </w:rPr>
        <w:tab/>
        <w:t>}</w:t>
      </w:r>
    </w:p>
    <w:p w14:paraId="00DF5294" w14:textId="77777777" w:rsidR="007D2330" w:rsidRPr="007D2330" w:rsidRDefault="007D2330" w:rsidP="007D2330">
      <w:pPr>
        <w:rPr>
          <w:sz w:val="36"/>
          <w:szCs w:val="36"/>
        </w:rPr>
      </w:pPr>
      <w:r w:rsidRPr="007D2330">
        <w:rPr>
          <w:sz w:val="36"/>
          <w:szCs w:val="36"/>
        </w:rPr>
        <w:tab/>
        <w:t>}</w:t>
      </w:r>
    </w:p>
    <w:p w14:paraId="126FA673" w14:textId="77777777" w:rsidR="007D2330" w:rsidRPr="007D2330" w:rsidRDefault="007D2330" w:rsidP="007D2330">
      <w:pPr>
        <w:rPr>
          <w:sz w:val="36"/>
          <w:szCs w:val="36"/>
        </w:rPr>
      </w:pPr>
    </w:p>
    <w:p w14:paraId="60514379" w14:textId="77777777" w:rsidR="007D2330" w:rsidRPr="007D2330" w:rsidRDefault="007D2330" w:rsidP="007D2330">
      <w:pPr>
        <w:rPr>
          <w:sz w:val="36"/>
          <w:szCs w:val="36"/>
        </w:rPr>
      </w:pPr>
      <w:r w:rsidRPr="007D2330">
        <w:rPr>
          <w:sz w:val="36"/>
          <w:szCs w:val="36"/>
        </w:rPr>
        <w:tab/>
        <w:t xml:space="preserve">void </w:t>
      </w:r>
      <w:proofErr w:type="spellStart"/>
      <w:r w:rsidRPr="007D2330">
        <w:rPr>
          <w:sz w:val="36"/>
          <w:szCs w:val="36"/>
        </w:rPr>
        <w:t>withdrawl_</w:t>
      </w:r>
      <w:proofErr w:type="gramStart"/>
      <w:r w:rsidRPr="007D2330">
        <w:rPr>
          <w:sz w:val="36"/>
          <w:szCs w:val="36"/>
        </w:rPr>
        <w:t>cur</w:t>
      </w:r>
      <w:proofErr w:type="spellEnd"/>
      <w:r w:rsidRPr="007D2330">
        <w:rPr>
          <w:sz w:val="36"/>
          <w:szCs w:val="36"/>
        </w:rPr>
        <w:t>(</w:t>
      </w:r>
      <w:proofErr w:type="gramEnd"/>
      <w:r w:rsidRPr="007D2330">
        <w:rPr>
          <w:sz w:val="36"/>
          <w:szCs w:val="36"/>
        </w:rPr>
        <w:t>)</w:t>
      </w:r>
    </w:p>
    <w:p w14:paraId="2896590E" w14:textId="77777777" w:rsidR="007D2330" w:rsidRPr="007D2330" w:rsidRDefault="007D2330" w:rsidP="007D2330">
      <w:pPr>
        <w:rPr>
          <w:sz w:val="36"/>
          <w:szCs w:val="36"/>
        </w:rPr>
      </w:pPr>
      <w:r w:rsidRPr="007D2330">
        <w:rPr>
          <w:sz w:val="36"/>
          <w:szCs w:val="36"/>
        </w:rPr>
        <w:tab/>
        <w:t>{</w:t>
      </w:r>
    </w:p>
    <w:p w14:paraId="2AE33306" w14:textId="77777777" w:rsidR="007D2330" w:rsidRPr="007D2330" w:rsidRDefault="007D2330" w:rsidP="007D2330">
      <w:pPr>
        <w:rPr>
          <w:sz w:val="36"/>
          <w:szCs w:val="36"/>
        </w:rPr>
      </w:pPr>
      <w:r w:rsidRPr="007D2330">
        <w:rPr>
          <w:sz w:val="36"/>
          <w:szCs w:val="36"/>
        </w:rPr>
        <w:tab/>
        <w:t xml:space="preserve">  </w:t>
      </w:r>
      <w:proofErr w:type="spellStart"/>
      <w:r w:rsidRPr="007D2330">
        <w:rPr>
          <w:sz w:val="36"/>
          <w:szCs w:val="36"/>
        </w:rPr>
        <w:t>System.out.println</w:t>
      </w:r>
      <w:proofErr w:type="spellEnd"/>
      <w:r w:rsidRPr="007D2330">
        <w:rPr>
          <w:sz w:val="36"/>
          <w:szCs w:val="36"/>
        </w:rPr>
        <w:t>("enter the amount to be withdrawn");</w:t>
      </w:r>
    </w:p>
    <w:p w14:paraId="692924D9" w14:textId="77777777" w:rsidR="007D2330" w:rsidRPr="007D2330" w:rsidRDefault="007D2330" w:rsidP="007D2330">
      <w:pPr>
        <w:rPr>
          <w:sz w:val="36"/>
          <w:szCs w:val="36"/>
        </w:rPr>
      </w:pPr>
      <w:r w:rsidRPr="007D2330">
        <w:rPr>
          <w:sz w:val="36"/>
          <w:szCs w:val="36"/>
        </w:rPr>
        <w:tab/>
        <w:t xml:space="preserve">  amount=</w:t>
      </w:r>
      <w:proofErr w:type="spellStart"/>
      <w:proofErr w:type="gramStart"/>
      <w:r w:rsidRPr="007D2330">
        <w:rPr>
          <w:sz w:val="36"/>
          <w:szCs w:val="36"/>
        </w:rPr>
        <w:t>ss.nextDouble</w:t>
      </w:r>
      <w:proofErr w:type="spellEnd"/>
      <w:proofErr w:type="gramEnd"/>
      <w:r w:rsidRPr="007D2330">
        <w:rPr>
          <w:sz w:val="36"/>
          <w:szCs w:val="36"/>
        </w:rPr>
        <w:t>();</w:t>
      </w:r>
    </w:p>
    <w:p w14:paraId="6A779775" w14:textId="77777777" w:rsidR="007D2330" w:rsidRPr="007D2330" w:rsidRDefault="007D2330" w:rsidP="007D2330">
      <w:pPr>
        <w:rPr>
          <w:sz w:val="36"/>
          <w:szCs w:val="36"/>
        </w:rPr>
      </w:pPr>
      <w:r w:rsidRPr="007D2330">
        <w:rPr>
          <w:sz w:val="36"/>
          <w:szCs w:val="36"/>
        </w:rPr>
        <w:tab/>
        <w:t xml:space="preserve">  balance=balance-amount;</w:t>
      </w:r>
    </w:p>
    <w:p w14:paraId="08FA62A9" w14:textId="77777777" w:rsidR="007D2330" w:rsidRPr="007D2330" w:rsidRDefault="007D2330" w:rsidP="007D2330">
      <w:pPr>
        <w:rPr>
          <w:sz w:val="36"/>
          <w:szCs w:val="36"/>
        </w:rPr>
      </w:pPr>
      <w:r w:rsidRPr="007D2330">
        <w:rPr>
          <w:sz w:val="36"/>
          <w:szCs w:val="36"/>
        </w:rPr>
        <w:tab/>
        <w:t>}</w:t>
      </w:r>
    </w:p>
    <w:p w14:paraId="08A7AA3D" w14:textId="77777777" w:rsidR="007D2330" w:rsidRPr="007D2330" w:rsidRDefault="007D2330" w:rsidP="007D2330">
      <w:pPr>
        <w:rPr>
          <w:sz w:val="36"/>
          <w:szCs w:val="36"/>
        </w:rPr>
      </w:pPr>
    </w:p>
    <w:p w14:paraId="233AAC85" w14:textId="77777777" w:rsidR="007D2330" w:rsidRPr="007D2330" w:rsidRDefault="007D2330" w:rsidP="007D2330">
      <w:pPr>
        <w:rPr>
          <w:sz w:val="36"/>
          <w:szCs w:val="36"/>
        </w:rPr>
      </w:pPr>
      <w:r w:rsidRPr="007D2330">
        <w:rPr>
          <w:sz w:val="36"/>
          <w:szCs w:val="36"/>
        </w:rPr>
        <w:t>}</w:t>
      </w:r>
    </w:p>
    <w:p w14:paraId="1CF9334D" w14:textId="77777777" w:rsidR="007D2330" w:rsidRPr="007D2330" w:rsidRDefault="007D2330" w:rsidP="007D2330">
      <w:pPr>
        <w:rPr>
          <w:sz w:val="36"/>
          <w:szCs w:val="36"/>
        </w:rPr>
      </w:pPr>
    </w:p>
    <w:p w14:paraId="1F31C14E" w14:textId="77777777" w:rsidR="007D2330" w:rsidRPr="007D2330" w:rsidRDefault="007D2330" w:rsidP="007D2330">
      <w:pPr>
        <w:rPr>
          <w:sz w:val="36"/>
          <w:szCs w:val="36"/>
        </w:rPr>
      </w:pPr>
      <w:r w:rsidRPr="007D2330">
        <w:rPr>
          <w:sz w:val="36"/>
          <w:szCs w:val="36"/>
        </w:rPr>
        <w:t xml:space="preserve">class </w:t>
      </w:r>
      <w:proofErr w:type="spellStart"/>
      <w:r w:rsidRPr="007D2330">
        <w:rPr>
          <w:sz w:val="36"/>
          <w:szCs w:val="36"/>
        </w:rPr>
        <w:t>bankmain</w:t>
      </w:r>
      <w:proofErr w:type="spellEnd"/>
    </w:p>
    <w:p w14:paraId="52D186E1" w14:textId="77777777" w:rsidR="007D2330" w:rsidRPr="007D2330" w:rsidRDefault="007D2330" w:rsidP="007D2330">
      <w:pPr>
        <w:rPr>
          <w:sz w:val="36"/>
          <w:szCs w:val="36"/>
        </w:rPr>
      </w:pPr>
      <w:r w:rsidRPr="007D2330">
        <w:rPr>
          <w:sz w:val="36"/>
          <w:szCs w:val="36"/>
        </w:rPr>
        <w:t>{</w:t>
      </w:r>
    </w:p>
    <w:p w14:paraId="4B3052C2" w14:textId="77777777" w:rsidR="007D2330" w:rsidRPr="007D2330" w:rsidRDefault="007D2330" w:rsidP="007D2330">
      <w:pPr>
        <w:rPr>
          <w:sz w:val="36"/>
          <w:szCs w:val="36"/>
        </w:rPr>
      </w:pPr>
      <w:r w:rsidRPr="007D2330">
        <w:rPr>
          <w:sz w:val="36"/>
          <w:szCs w:val="36"/>
        </w:rPr>
        <w:t xml:space="preserve">public static void </w:t>
      </w:r>
      <w:proofErr w:type="gramStart"/>
      <w:r w:rsidRPr="007D2330">
        <w:rPr>
          <w:sz w:val="36"/>
          <w:szCs w:val="36"/>
        </w:rPr>
        <w:t>main(</w:t>
      </w:r>
      <w:proofErr w:type="gramEnd"/>
      <w:r w:rsidRPr="007D2330">
        <w:rPr>
          <w:sz w:val="36"/>
          <w:szCs w:val="36"/>
        </w:rPr>
        <w:t xml:space="preserve">String </w:t>
      </w:r>
      <w:proofErr w:type="spellStart"/>
      <w:r w:rsidRPr="007D2330">
        <w:rPr>
          <w:sz w:val="36"/>
          <w:szCs w:val="36"/>
        </w:rPr>
        <w:t>args</w:t>
      </w:r>
      <w:proofErr w:type="spellEnd"/>
      <w:r w:rsidRPr="007D2330">
        <w:rPr>
          <w:sz w:val="36"/>
          <w:szCs w:val="36"/>
        </w:rPr>
        <w:t>[])</w:t>
      </w:r>
    </w:p>
    <w:p w14:paraId="17E3C155" w14:textId="77777777" w:rsidR="007D2330" w:rsidRPr="007D2330" w:rsidRDefault="007D2330" w:rsidP="007D2330">
      <w:pPr>
        <w:rPr>
          <w:sz w:val="36"/>
          <w:szCs w:val="36"/>
        </w:rPr>
      </w:pPr>
      <w:r w:rsidRPr="007D2330">
        <w:rPr>
          <w:sz w:val="36"/>
          <w:szCs w:val="36"/>
        </w:rPr>
        <w:t>{</w:t>
      </w:r>
    </w:p>
    <w:p w14:paraId="177CA017" w14:textId="77777777" w:rsidR="007D2330" w:rsidRPr="007D2330" w:rsidRDefault="007D2330" w:rsidP="007D2330">
      <w:pPr>
        <w:rPr>
          <w:sz w:val="36"/>
          <w:szCs w:val="36"/>
        </w:rPr>
      </w:pPr>
    </w:p>
    <w:p w14:paraId="23164D67" w14:textId="77777777" w:rsidR="007D2330" w:rsidRPr="007D2330" w:rsidRDefault="007D2330" w:rsidP="007D2330">
      <w:pPr>
        <w:rPr>
          <w:sz w:val="36"/>
          <w:szCs w:val="36"/>
        </w:rPr>
      </w:pPr>
      <w:r w:rsidRPr="007D2330">
        <w:rPr>
          <w:sz w:val="36"/>
          <w:szCs w:val="36"/>
        </w:rPr>
        <w:tab/>
      </w:r>
      <w:proofErr w:type="spellStart"/>
      <w:r w:rsidRPr="007D2330">
        <w:rPr>
          <w:sz w:val="36"/>
          <w:szCs w:val="36"/>
        </w:rPr>
        <w:t>System.out.println</w:t>
      </w:r>
      <w:proofErr w:type="spellEnd"/>
      <w:r w:rsidRPr="007D2330">
        <w:rPr>
          <w:sz w:val="36"/>
          <w:szCs w:val="36"/>
        </w:rPr>
        <w:t>("enter the bank details");</w:t>
      </w:r>
    </w:p>
    <w:p w14:paraId="29A420FE" w14:textId="77777777" w:rsidR="007D2330" w:rsidRPr="007D2330" w:rsidRDefault="007D2330" w:rsidP="007D2330">
      <w:pPr>
        <w:rPr>
          <w:sz w:val="36"/>
          <w:szCs w:val="36"/>
        </w:rPr>
      </w:pPr>
      <w:r w:rsidRPr="007D2330">
        <w:rPr>
          <w:sz w:val="36"/>
          <w:szCs w:val="36"/>
        </w:rPr>
        <w:tab/>
        <w:t xml:space="preserve">account acc=new </w:t>
      </w:r>
      <w:proofErr w:type="gramStart"/>
      <w:r w:rsidRPr="007D2330">
        <w:rPr>
          <w:sz w:val="36"/>
          <w:szCs w:val="36"/>
        </w:rPr>
        <w:t>account(</w:t>
      </w:r>
      <w:proofErr w:type="gramEnd"/>
      <w:r w:rsidRPr="007D2330">
        <w:rPr>
          <w:sz w:val="36"/>
          <w:szCs w:val="36"/>
        </w:rPr>
        <w:t>);</w:t>
      </w:r>
    </w:p>
    <w:p w14:paraId="18926912" w14:textId="77777777" w:rsidR="007D2330" w:rsidRPr="007D2330" w:rsidRDefault="007D2330" w:rsidP="007D2330">
      <w:pPr>
        <w:rPr>
          <w:sz w:val="36"/>
          <w:szCs w:val="36"/>
        </w:rPr>
      </w:pPr>
      <w:r w:rsidRPr="007D2330">
        <w:rPr>
          <w:sz w:val="36"/>
          <w:szCs w:val="36"/>
        </w:rPr>
        <w:tab/>
      </w:r>
      <w:proofErr w:type="spellStart"/>
      <w:r w:rsidRPr="007D2330">
        <w:rPr>
          <w:sz w:val="36"/>
          <w:szCs w:val="36"/>
        </w:rPr>
        <w:t>acc.get_</w:t>
      </w:r>
      <w:proofErr w:type="gramStart"/>
      <w:r w:rsidRPr="007D2330">
        <w:rPr>
          <w:sz w:val="36"/>
          <w:szCs w:val="36"/>
        </w:rPr>
        <w:t>data</w:t>
      </w:r>
      <w:proofErr w:type="spellEnd"/>
      <w:r w:rsidRPr="007D2330">
        <w:rPr>
          <w:sz w:val="36"/>
          <w:szCs w:val="36"/>
        </w:rPr>
        <w:t>(</w:t>
      </w:r>
      <w:proofErr w:type="gramEnd"/>
      <w:r w:rsidRPr="007D2330">
        <w:rPr>
          <w:sz w:val="36"/>
          <w:szCs w:val="36"/>
        </w:rPr>
        <w:t>);</w:t>
      </w:r>
    </w:p>
    <w:p w14:paraId="43D5A53D" w14:textId="77777777" w:rsidR="007D2330" w:rsidRPr="007D2330" w:rsidRDefault="007D2330" w:rsidP="007D2330">
      <w:pPr>
        <w:rPr>
          <w:sz w:val="36"/>
          <w:szCs w:val="36"/>
        </w:rPr>
      </w:pPr>
      <w:r w:rsidRPr="007D2330">
        <w:rPr>
          <w:sz w:val="36"/>
          <w:szCs w:val="36"/>
        </w:rPr>
        <w:tab/>
        <w:t>int type=</w:t>
      </w:r>
      <w:proofErr w:type="spellStart"/>
      <w:proofErr w:type="gramStart"/>
      <w:r w:rsidRPr="007D2330">
        <w:rPr>
          <w:sz w:val="36"/>
          <w:szCs w:val="36"/>
        </w:rPr>
        <w:t>acc.return</w:t>
      </w:r>
      <w:proofErr w:type="gramEnd"/>
      <w:r w:rsidRPr="007D2330">
        <w:rPr>
          <w:sz w:val="36"/>
          <w:szCs w:val="36"/>
        </w:rPr>
        <w:t>_account_type</w:t>
      </w:r>
      <w:proofErr w:type="spellEnd"/>
      <w:r w:rsidRPr="007D2330">
        <w:rPr>
          <w:sz w:val="36"/>
          <w:szCs w:val="36"/>
        </w:rPr>
        <w:t>();</w:t>
      </w:r>
    </w:p>
    <w:p w14:paraId="7630FCDC" w14:textId="77777777" w:rsidR="007D2330" w:rsidRPr="007D2330" w:rsidRDefault="007D2330" w:rsidP="007D2330">
      <w:pPr>
        <w:rPr>
          <w:sz w:val="36"/>
          <w:szCs w:val="36"/>
        </w:rPr>
      </w:pPr>
      <w:r w:rsidRPr="007D2330">
        <w:rPr>
          <w:sz w:val="36"/>
          <w:szCs w:val="36"/>
        </w:rPr>
        <w:tab/>
        <w:t>if (type==1)</w:t>
      </w:r>
    </w:p>
    <w:p w14:paraId="50616CBF" w14:textId="77777777" w:rsidR="007D2330" w:rsidRPr="007D2330" w:rsidRDefault="007D2330" w:rsidP="007D2330">
      <w:pPr>
        <w:rPr>
          <w:sz w:val="36"/>
          <w:szCs w:val="36"/>
        </w:rPr>
      </w:pPr>
      <w:r w:rsidRPr="007D2330">
        <w:rPr>
          <w:sz w:val="36"/>
          <w:szCs w:val="36"/>
        </w:rPr>
        <w:t xml:space="preserve">        {</w:t>
      </w:r>
    </w:p>
    <w:p w14:paraId="4495B9B9" w14:textId="77777777" w:rsidR="007D2330" w:rsidRPr="007D2330" w:rsidRDefault="007D2330" w:rsidP="007D2330">
      <w:pPr>
        <w:rPr>
          <w:sz w:val="36"/>
          <w:szCs w:val="36"/>
        </w:rPr>
      </w:pPr>
      <w:r w:rsidRPr="007D2330">
        <w:rPr>
          <w:sz w:val="36"/>
          <w:szCs w:val="36"/>
        </w:rPr>
        <w:t xml:space="preserve">         </w:t>
      </w:r>
      <w:proofErr w:type="spellStart"/>
      <w:r w:rsidRPr="007D2330">
        <w:rPr>
          <w:sz w:val="36"/>
          <w:szCs w:val="36"/>
        </w:rPr>
        <w:t>System.out.println</w:t>
      </w:r>
      <w:proofErr w:type="spellEnd"/>
      <w:r w:rsidRPr="007D2330">
        <w:rPr>
          <w:sz w:val="36"/>
          <w:szCs w:val="36"/>
        </w:rPr>
        <w:t>("SAVINGS ACCOUNT");</w:t>
      </w:r>
    </w:p>
    <w:p w14:paraId="3F02BBFC" w14:textId="77777777" w:rsidR="007D2330" w:rsidRPr="007D2330" w:rsidRDefault="007D2330" w:rsidP="007D2330">
      <w:pPr>
        <w:rPr>
          <w:sz w:val="36"/>
          <w:szCs w:val="36"/>
        </w:rPr>
      </w:pPr>
      <w:r w:rsidRPr="007D2330">
        <w:rPr>
          <w:sz w:val="36"/>
          <w:szCs w:val="36"/>
        </w:rPr>
        <w:t xml:space="preserve">         savings sav=new </w:t>
      </w:r>
      <w:proofErr w:type="gramStart"/>
      <w:r w:rsidRPr="007D2330">
        <w:rPr>
          <w:sz w:val="36"/>
          <w:szCs w:val="36"/>
        </w:rPr>
        <w:t>savings(</w:t>
      </w:r>
      <w:proofErr w:type="gramEnd"/>
      <w:r w:rsidRPr="007D2330">
        <w:rPr>
          <w:sz w:val="36"/>
          <w:szCs w:val="36"/>
        </w:rPr>
        <w:t>);</w:t>
      </w:r>
    </w:p>
    <w:p w14:paraId="66F27ADA" w14:textId="77777777" w:rsidR="007D2330" w:rsidRPr="007D2330" w:rsidRDefault="007D2330" w:rsidP="007D2330">
      <w:pPr>
        <w:rPr>
          <w:sz w:val="36"/>
          <w:szCs w:val="36"/>
        </w:rPr>
      </w:pPr>
      <w:r w:rsidRPr="007D2330">
        <w:rPr>
          <w:sz w:val="36"/>
          <w:szCs w:val="36"/>
        </w:rPr>
        <w:tab/>
        <w:t xml:space="preserve"> </w:t>
      </w:r>
      <w:proofErr w:type="spellStart"/>
      <w:r w:rsidRPr="007D2330">
        <w:rPr>
          <w:sz w:val="36"/>
          <w:szCs w:val="36"/>
        </w:rPr>
        <w:t>sav.get_sav_</w:t>
      </w:r>
      <w:proofErr w:type="gramStart"/>
      <w:r w:rsidRPr="007D2330">
        <w:rPr>
          <w:sz w:val="36"/>
          <w:szCs w:val="36"/>
        </w:rPr>
        <w:t>balance</w:t>
      </w:r>
      <w:proofErr w:type="spellEnd"/>
      <w:r w:rsidRPr="007D2330">
        <w:rPr>
          <w:sz w:val="36"/>
          <w:szCs w:val="36"/>
        </w:rPr>
        <w:t>(</w:t>
      </w:r>
      <w:proofErr w:type="gramEnd"/>
      <w:r w:rsidRPr="007D2330">
        <w:rPr>
          <w:sz w:val="36"/>
          <w:szCs w:val="36"/>
        </w:rPr>
        <w:t>);</w:t>
      </w:r>
    </w:p>
    <w:p w14:paraId="7F5FE1E5" w14:textId="77777777" w:rsidR="007D2330" w:rsidRPr="007D2330" w:rsidRDefault="007D2330" w:rsidP="007D2330">
      <w:pPr>
        <w:rPr>
          <w:sz w:val="36"/>
          <w:szCs w:val="36"/>
        </w:rPr>
      </w:pPr>
      <w:r w:rsidRPr="007D2330">
        <w:rPr>
          <w:sz w:val="36"/>
          <w:szCs w:val="36"/>
        </w:rPr>
        <w:tab/>
        <w:t xml:space="preserve"> </w:t>
      </w:r>
      <w:proofErr w:type="spellStart"/>
      <w:proofErr w:type="gramStart"/>
      <w:r w:rsidRPr="007D2330">
        <w:rPr>
          <w:sz w:val="36"/>
          <w:szCs w:val="36"/>
        </w:rPr>
        <w:t>sav.display</w:t>
      </w:r>
      <w:proofErr w:type="gramEnd"/>
      <w:r w:rsidRPr="007D2330">
        <w:rPr>
          <w:sz w:val="36"/>
          <w:szCs w:val="36"/>
        </w:rPr>
        <w:t>_sav_blnce</w:t>
      </w:r>
      <w:proofErr w:type="spellEnd"/>
      <w:r w:rsidRPr="007D2330">
        <w:rPr>
          <w:sz w:val="36"/>
          <w:szCs w:val="36"/>
        </w:rPr>
        <w:t>();</w:t>
      </w:r>
    </w:p>
    <w:p w14:paraId="1C6A1331" w14:textId="77777777" w:rsidR="007D2330" w:rsidRPr="007D2330" w:rsidRDefault="007D2330" w:rsidP="007D2330">
      <w:pPr>
        <w:rPr>
          <w:sz w:val="36"/>
          <w:szCs w:val="36"/>
        </w:rPr>
      </w:pPr>
      <w:r w:rsidRPr="007D2330">
        <w:rPr>
          <w:sz w:val="36"/>
          <w:szCs w:val="36"/>
        </w:rPr>
        <w:tab/>
        <w:t xml:space="preserve"> </w:t>
      </w:r>
      <w:proofErr w:type="spellStart"/>
      <w:proofErr w:type="gramStart"/>
      <w:r w:rsidRPr="007D2330">
        <w:rPr>
          <w:sz w:val="36"/>
          <w:szCs w:val="36"/>
        </w:rPr>
        <w:t>sav.compute</w:t>
      </w:r>
      <w:proofErr w:type="gramEnd"/>
      <w:r w:rsidRPr="007D2330">
        <w:rPr>
          <w:sz w:val="36"/>
          <w:szCs w:val="36"/>
        </w:rPr>
        <w:t>_sav_interest</w:t>
      </w:r>
      <w:proofErr w:type="spellEnd"/>
      <w:r w:rsidRPr="007D2330">
        <w:rPr>
          <w:sz w:val="36"/>
          <w:szCs w:val="36"/>
        </w:rPr>
        <w:t>();</w:t>
      </w:r>
    </w:p>
    <w:p w14:paraId="2C6F022A" w14:textId="77777777" w:rsidR="007D2330" w:rsidRPr="007D2330" w:rsidRDefault="007D2330" w:rsidP="007D2330">
      <w:pPr>
        <w:rPr>
          <w:sz w:val="36"/>
          <w:szCs w:val="36"/>
        </w:rPr>
      </w:pPr>
      <w:r w:rsidRPr="007D2330">
        <w:rPr>
          <w:sz w:val="36"/>
          <w:szCs w:val="36"/>
        </w:rPr>
        <w:tab/>
        <w:t xml:space="preserve"> </w:t>
      </w:r>
      <w:proofErr w:type="spellStart"/>
      <w:proofErr w:type="gramStart"/>
      <w:r w:rsidRPr="007D2330">
        <w:rPr>
          <w:sz w:val="36"/>
          <w:szCs w:val="36"/>
        </w:rPr>
        <w:t>sav.display</w:t>
      </w:r>
      <w:proofErr w:type="gramEnd"/>
      <w:r w:rsidRPr="007D2330">
        <w:rPr>
          <w:sz w:val="36"/>
          <w:szCs w:val="36"/>
        </w:rPr>
        <w:t>_sav_blnce</w:t>
      </w:r>
      <w:proofErr w:type="spellEnd"/>
      <w:r w:rsidRPr="007D2330">
        <w:rPr>
          <w:sz w:val="36"/>
          <w:szCs w:val="36"/>
        </w:rPr>
        <w:t>();</w:t>
      </w:r>
    </w:p>
    <w:p w14:paraId="39B2C40C" w14:textId="77777777" w:rsidR="007D2330" w:rsidRPr="007D2330" w:rsidRDefault="007D2330" w:rsidP="007D2330">
      <w:pPr>
        <w:rPr>
          <w:sz w:val="36"/>
          <w:szCs w:val="36"/>
        </w:rPr>
      </w:pPr>
      <w:r w:rsidRPr="007D2330">
        <w:rPr>
          <w:sz w:val="36"/>
          <w:szCs w:val="36"/>
        </w:rPr>
        <w:tab/>
        <w:t xml:space="preserve"> </w:t>
      </w:r>
      <w:proofErr w:type="spellStart"/>
      <w:proofErr w:type="gramStart"/>
      <w:r w:rsidRPr="007D2330">
        <w:rPr>
          <w:sz w:val="36"/>
          <w:szCs w:val="36"/>
        </w:rPr>
        <w:t>sav.withdrawl</w:t>
      </w:r>
      <w:proofErr w:type="gramEnd"/>
      <w:r w:rsidRPr="007D2330">
        <w:rPr>
          <w:sz w:val="36"/>
          <w:szCs w:val="36"/>
        </w:rPr>
        <w:t>_sav</w:t>
      </w:r>
      <w:proofErr w:type="spellEnd"/>
      <w:r w:rsidRPr="007D2330">
        <w:rPr>
          <w:sz w:val="36"/>
          <w:szCs w:val="36"/>
        </w:rPr>
        <w:t>();</w:t>
      </w:r>
    </w:p>
    <w:p w14:paraId="1A17E271" w14:textId="77777777" w:rsidR="007D2330" w:rsidRPr="007D2330" w:rsidRDefault="007D2330" w:rsidP="007D2330">
      <w:pPr>
        <w:rPr>
          <w:sz w:val="36"/>
          <w:szCs w:val="36"/>
        </w:rPr>
      </w:pPr>
      <w:r w:rsidRPr="007D2330">
        <w:rPr>
          <w:sz w:val="36"/>
          <w:szCs w:val="36"/>
        </w:rPr>
        <w:tab/>
        <w:t xml:space="preserve"> </w:t>
      </w:r>
      <w:proofErr w:type="spellStart"/>
      <w:proofErr w:type="gramStart"/>
      <w:r w:rsidRPr="007D2330">
        <w:rPr>
          <w:sz w:val="36"/>
          <w:szCs w:val="36"/>
        </w:rPr>
        <w:t>sav.display</w:t>
      </w:r>
      <w:proofErr w:type="gramEnd"/>
      <w:r w:rsidRPr="007D2330">
        <w:rPr>
          <w:sz w:val="36"/>
          <w:szCs w:val="36"/>
        </w:rPr>
        <w:t>_sav_blnce</w:t>
      </w:r>
      <w:proofErr w:type="spellEnd"/>
      <w:r w:rsidRPr="007D2330">
        <w:rPr>
          <w:sz w:val="36"/>
          <w:szCs w:val="36"/>
        </w:rPr>
        <w:t>();</w:t>
      </w:r>
    </w:p>
    <w:p w14:paraId="2156D9FA" w14:textId="77777777" w:rsidR="007D2330" w:rsidRPr="007D2330" w:rsidRDefault="007D2330" w:rsidP="007D2330">
      <w:pPr>
        <w:rPr>
          <w:sz w:val="36"/>
          <w:szCs w:val="36"/>
        </w:rPr>
      </w:pPr>
      <w:r w:rsidRPr="007D2330">
        <w:rPr>
          <w:sz w:val="36"/>
          <w:szCs w:val="36"/>
        </w:rPr>
        <w:t xml:space="preserve">        }</w:t>
      </w:r>
    </w:p>
    <w:p w14:paraId="1BF505E4" w14:textId="77777777" w:rsidR="007D2330" w:rsidRPr="007D2330" w:rsidRDefault="007D2330" w:rsidP="007D2330">
      <w:pPr>
        <w:rPr>
          <w:sz w:val="36"/>
          <w:szCs w:val="36"/>
        </w:rPr>
      </w:pPr>
      <w:r w:rsidRPr="007D2330">
        <w:rPr>
          <w:sz w:val="36"/>
          <w:szCs w:val="36"/>
        </w:rPr>
        <w:t xml:space="preserve">        if(type==2)</w:t>
      </w:r>
    </w:p>
    <w:p w14:paraId="21EFCCE7" w14:textId="77777777" w:rsidR="007D2330" w:rsidRPr="007D2330" w:rsidRDefault="007D2330" w:rsidP="007D2330">
      <w:pPr>
        <w:rPr>
          <w:sz w:val="36"/>
          <w:szCs w:val="36"/>
        </w:rPr>
      </w:pPr>
      <w:r w:rsidRPr="007D2330">
        <w:rPr>
          <w:sz w:val="36"/>
          <w:szCs w:val="36"/>
        </w:rPr>
        <w:t xml:space="preserve">        {</w:t>
      </w:r>
    </w:p>
    <w:p w14:paraId="079481EE" w14:textId="77777777" w:rsidR="007D2330" w:rsidRPr="007D2330" w:rsidRDefault="007D2330" w:rsidP="007D2330">
      <w:pPr>
        <w:rPr>
          <w:sz w:val="36"/>
          <w:szCs w:val="36"/>
        </w:rPr>
      </w:pPr>
      <w:r w:rsidRPr="007D2330">
        <w:rPr>
          <w:sz w:val="36"/>
          <w:szCs w:val="36"/>
        </w:rPr>
        <w:t xml:space="preserve">         </w:t>
      </w:r>
      <w:proofErr w:type="spellStart"/>
      <w:r w:rsidRPr="007D2330">
        <w:rPr>
          <w:sz w:val="36"/>
          <w:szCs w:val="36"/>
        </w:rPr>
        <w:t>System.out.println</w:t>
      </w:r>
      <w:proofErr w:type="spellEnd"/>
      <w:r w:rsidRPr="007D2330">
        <w:rPr>
          <w:sz w:val="36"/>
          <w:szCs w:val="36"/>
        </w:rPr>
        <w:t>("CURRENT ACCOUNT");</w:t>
      </w:r>
    </w:p>
    <w:p w14:paraId="674929ED" w14:textId="77777777" w:rsidR="007D2330" w:rsidRPr="007D2330" w:rsidRDefault="007D2330" w:rsidP="007D2330">
      <w:pPr>
        <w:rPr>
          <w:sz w:val="36"/>
          <w:szCs w:val="36"/>
        </w:rPr>
      </w:pPr>
      <w:r w:rsidRPr="007D2330">
        <w:rPr>
          <w:sz w:val="36"/>
          <w:szCs w:val="36"/>
        </w:rPr>
        <w:t xml:space="preserve"> </w:t>
      </w:r>
      <w:r w:rsidRPr="007D2330">
        <w:rPr>
          <w:sz w:val="36"/>
          <w:szCs w:val="36"/>
        </w:rPr>
        <w:tab/>
        <w:t xml:space="preserve"> current cur=new </w:t>
      </w:r>
      <w:proofErr w:type="gramStart"/>
      <w:r w:rsidRPr="007D2330">
        <w:rPr>
          <w:sz w:val="36"/>
          <w:szCs w:val="36"/>
        </w:rPr>
        <w:t>current(</w:t>
      </w:r>
      <w:proofErr w:type="gramEnd"/>
      <w:r w:rsidRPr="007D2330">
        <w:rPr>
          <w:sz w:val="36"/>
          <w:szCs w:val="36"/>
        </w:rPr>
        <w:t>);</w:t>
      </w:r>
    </w:p>
    <w:p w14:paraId="7CDA5837" w14:textId="77777777" w:rsidR="007D2330" w:rsidRPr="007D2330" w:rsidRDefault="007D2330" w:rsidP="007D2330">
      <w:pPr>
        <w:rPr>
          <w:sz w:val="36"/>
          <w:szCs w:val="36"/>
        </w:rPr>
      </w:pPr>
      <w:r w:rsidRPr="007D2330">
        <w:rPr>
          <w:sz w:val="36"/>
          <w:szCs w:val="36"/>
        </w:rPr>
        <w:tab/>
        <w:t xml:space="preserve"> </w:t>
      </w:r>
      <w:proofErr w:type="spellStart"/>
      <w:r w:rsidRPr="007D2330">
        <w:rPr>
          <w:sz w:val="36"/>
          <w:szCs w:val="36"/>
        </w:rPr>
        <w:t>cur.get_cur_</w:t>
      </w:r>
      <w:proofErr w:type="gramStart"/>
      <w:r w:rsidRPr="007D2330">
        <w:rPr>
          <w:sz w:val="36"/>
          <w:szCs w:val="36"/>
        </w:rPr>
        <w:t>balance</w:t>
      </w:r>
      <w:proofErr w:type="spellEnd"/>
      <w:r w:rsidRPr="007D2330">
        <w:rPr>
          <w:sz w:val="36"/>
          <w:szCs w:val="36"/>
        </w:rPr>
        <w:t>(</w:t>
      </w:r>
      <w:proofErr w:type="gramEnd"/>
      <w:r w:rsidRPr="007D2330">
        <w:rPr>
          <w:sz w:val="36"/>
          <w:szCs w:val="36"/>
        </w:rPr>
        <w:t>);</w:t>
      </w:r>
    </w:p>
    <w:p w14:paraId="5F771E21" w14:textId="77777777" w:rsidR="007D2330" w:rsidRPr="007D2330" w:rsidRDefault="007D2330" w:rsidP="007D2330">
      <w:pPr>
        <w:rPr>
          <w:sz w:val="36"/>
          <w:szCs w:val="36"/>
        </w:rPr>
      </w:pPr>
      <w:r w:rsidRPr="007D2330">
        <w:rPr>
          <w:sz w:val="36"/>
          <w:szCs w:val="36"/>
        </w:rPr>
        <w:tab/>
        <w:t xml:space="preserve"> </w:t>
      </w:r>
      <w:proofErr w:type="spellStart"/>
      <w:proofErr w:type="gramStart"/>
      <w:r w:rsidRPr="007D2330">
        <w:rPr>
          <w:sz w:val="36"/>
          <w:szCs w:val="36"/>
        </w:rPr>
        <w:t>cur.display</w:t>
      </w:r>
      <w:proofErr w:type="gramEnd"/>
      <w:r w:rsidRPr="007D2330">
        <w:rPr>
          <w:sz w:val="36"/>
          <w:szCs w:val="36"/>
        </w:rPr>
        <w:t>_cur_blnce</w:t>
      </w:r>
      <w:proofErr w:type="spellEnd"/>
      <w:r w:rsidRPr="007D2330">
        <w:rPr>
          <w:sz w:val="36"/>
          <w:szCs w:val="36"/>
        </w:rPr>
        <w:t>();</w:t>
      </w:r>
    </w:p>
    <w:p w14:paraId="77CBC468" w14:textId="77777777" w:rsidR="007D2330" w:rsidRPr="007D2330" w:rsidRDefault="007D2330" w:rsidP="007D2330">
      <w:pPr>
        <w:rPr>
          <w:sz w:val="36"/>
          <w:szCs w:val="36"/>
        </w:rPr>
      </w:pPr>
      <w:r w:rsidRPr="007D2330">
        <w:rPr>
          <w:sz w:val="36"/>
          <w:szCs w:val="36"/>
        </w:rPr>
        <w:tab/>
        <w:t xml:space="preserve"> </w:t>
      </w:r>
      <w:proofErr w:type="spellStart"/>
      <w:proofErr w:type="gramStart"/>
      <w:r w:rsidRPr="007D2330">
        <w:rPr>
          <w:sz w:val="36"/>
          <w:szCs w:val="36"/>
        </w:rPr>
        <w:t>cur.compute</w:t>
      </w:r>
      <w:proofErr w:type="gramEnd"/>
      <w:r w:rsidRPr="007D2330">
        <w:rPr>
          <w:sz w:val="36"/>
          <w:szCs w:val="36"/>
        </w:rPr>
        <w:t>_cur_service_charges</w:t>
      </w:r>
      <w:proofErr w:type="spellEnd"/>
      <w:r w:rsidRPr="007D2330">
        <w:rPr>
          <w:sz w:val="36"/>
          <w:szCs w:val="36"/>
        </w:rPr>
        <w:t>();</w:t>
      </w:r>
    </w:p>
    <w:p w14:paraId="5F3AC39D" w14:textId="77777777" w:rsidR="007D2330" w:rsidRPr="007D2330" w:rsidRDefault="007D2330" w:rsidP="007D2330">
      <w:pPr>
        <w:rPr>
          <w:sz w:val="36"/>
          <w:szCs w:val="36"/>
        </w:rPr>
      </w:pPr>
      <w:r w:rsidRPr="007D2330">
        <w:rPr>
          <w:sz w:val="36"/>
          <w:szCs w:val="36"/>
        </w:rPr>
        <w:tab/>
        <w:t xml:space="preserve"> </w:t>
      </w:r>
      <w:proofErr w:type="spellStart"/>
      <w:proofErr w:type="gramStart"/>
      <w:r w:rsidRPr="007D2330">
        <w:rPr>
          <w:sz w:val="36"/>
          <w:szCs w:val="36"/>
        </w:rPr>
        <w:t>cur.display</w:t>
      </w:r>
      <w:proofErr w:type="gramEnd"/>
      <w:r w:rsidRPr="007D2330">
        <w:rPr>
          <w:sz w:val="36"/>
          <w:szCs w:val="36"/>
        </w:rPr>
        <w:t>_cur_blnce</w:t>
      </w:r>
      <w:proofErr w:type="spellEnd"/>
      <w:r w:rsidRPr="007D2330">
        <w:rPr>
          <w:sz w:val="36"/>
          <w:szCs w:val="36"/>
        </w:rPr>
        <w:t>();</w:t>
      </w:r>
    </w:p>
    <w:p w14:paraId="6C6F455C" w14:textId="77777777" w:rsidR="007D2330" w:rsidRPr="007D2330" w:rsidRDefault="007D2330" w:rsidP="007D2330">
      <w:pPr>
        <w:rPr>
          <w:sz w:val="36"/>
          <w:szCs w:val="36"/>
        </w:rPr>
      </w:pPr>
      <w:r w:rsidRPr="007D2330">
        <w:rPr>
          <w:sz w:val="36"/>
          <w:szCs w:val="36"/>
        </w:rPr>
        <w:tab/>
        <w:t xml:space="preserve"> </w:t>
      </w:r>
      <w:proofErr w:type="spellStart"/>
      <w:proofErr w:type="gramStart"/>
      <w:r w:rsidRPr="007D2330">
        <w:rPr>
          <w:sz w:val="36"/>
          <w:szCs w:val="36"/>
        </w:rPr>
        <w:t>cur.withdrawl</w:t>
      </w:r>
      <w:proofErr w:type="gramEnd"/>
      <w:r w:rsidRPr="007D2330">
        <w:rPr>
          <w:sz w:val="36"/>
          <w:szCs w:val="36"/>
        </w:rPr>
        <w:t>_cur</w:t>
      </w:r>
      <w:proofErr w:type="spellEnd"/>
      <w:r w:rsidRPr="007D2330">
        <w:rPr>
          <w:sz w:val="36"/>
          <w:szCs w:val="36"/>
        </w:rPr>
        <w:t>();</w:t>
      </w:r>
    </w:p>
    <w:p w14:paraId="03C4C6C6" w14:textId="77777777" w:rsidR="007D2330" w:rsidRPr="007D2330" w:rsidRDefault="007D2330" w:rsidP="007D2330">
      <w:pPr>
        <w:rPr>
          <w:sz w:val="36"/>
          <w:szCs w:val="36"/>
        </w:rPr>
      </w:pPr>
      <w:r w:rsidRPr="007D2330">
        <w:rPr>
          <w:sz w:val="36"/>
          <w:szCs w:val="36"/>
        </w:rPr>
        <w:tab/>
        <w:t xml:space="preserve"> </w:t>
      </w:r>
      <w:proofErr w:type="spellStart"/>
      <w:proofErr w:type="gramStart"/>
      <w:r w:rsidRPr="007D2330">
        <w:rPr>
          <w:sz w:val="36"/>
          <w:szCs w:val="36"/>
        </w:rPr>
        <w:t>cur.display</w:t>
      </w:r>
      <w:proofErr w:type="gramEnd"/>
      <w:r w:rsidRPr="007D2330">
        <w:rPr>
          <w:sz w:val="36"/>
          <w:szCs w:val="36"/>
        </w:rPr>
        <w:t>_cur_blnce</w:t>
      </w:r>
      <w:proofErr w:type="spellEnd"/>
      <w:r w:rsidRPr="007D2330">
        <w:rPr>
          <w:sz w:val="36"/>
          <w:szCs w:val="36"/>
        </w:rPr>
        <w:t>();</w:t>
      </w:r>
    </w:p>
    <w:p w14:paraId="2F0A4038" w14:textId="77777777" w:rsidR="007D2330" w:rsidRPr="007D2330" w:rsidRDefault="007D2330" w:rsidP="007D2330">
      <w:pPr>
        <w:rPr>
          <w:sz w:val="36"/>
          <w:szCs w:val="36"/>
        </w:rPr>
      </w:pPr>
      <w:r w:rsidRPr="007D2330">
        <w:rPr>
          <w:sz w:val="36"/>
          <w:szCs w:val="36"/>
        </w:rPr>
        <w:tab/>
        <w:t>}</w:t>
      </w:r>
    </w:p>
    <w:p w14:paraId="374E7737" w14:textId="77777777" w:rsidR="007D2330" w:rsidRPr="007D2330" w:rsidRDefault="007D2330" w:rsidP="007D2330">
      <w:pPr>
        <w:rPr>
          <w:sz w:val="36"/>
          <w:szCs w:val="36"/>
        </w:rPr>
      </w:pPr>
      <w:r w:rsidRPr="007D2330">
        <w:rPr>
          <w:sz w:val="36"/>
          <w:szCs w:val="36"/>
        </w:rPr>
        <w:t>}</w:t>
      </w:r>
    </w:p>
    <w:p w14:paraId="58404EC6" w14:textId="77777777" w:rsidR="007D2330" w:rsidRPr="007D2330" w:rsidRDefault="007D2330" w:rsidP="007D2330">
      <w:pPr>
        <w:rPr>
          <w:sz w:val="36"/>
          <w:szCs w:val="36"/>
        </w:rPr>
      </w:pPr>
      <w:r w:rsidRPr="007D2330">
        <w:rPr>
          <w:sz w:val="36"/>
          <w:szCs w:val="36"/>
        </w:rPr>
        <w:t xml:space="preserve">     </w:t>
      </w:r>
    </w:p>
    <w:p w14:paraId="15366B10" w14:textId="4D49601A" w:rsidR="00A9204E" w:rsidRDefault="007D2330" w:rsidP="007D2330">
      <w:pPr>
        <w:rPr>
          <w:sz w:val="36"/>
          <w:szCs w:val="36"/>
        </w:rPr>
      </w:pPr>
      <w:r w:rsidRPr="007D2330">
        <w:rPr>
          <w:sz w:val="36"/>
          <w:szCs w:val="36"/>
        </w:rPr>
        <w:t>}</w:t>
      </w:r>
    </w:p>
    <w:p w14:paraId="12F8A8E1" w14:textId="08A0868A" w:rsidR="007D2330" w:rsidRDefault="007D2330" w:rsidP="007D2330">
      <w:pPr>
        <w:rPr>
          <w:sz w:val="36"/>
          <w:szCs w:val="36"/>
        </w:rPr>
      </w:pPr>
      <w:r>
        <w:rPr>
          <w:sz w:val="36"/>
          <w:szCs w:val="36"/>
        </w:rPr>
        <w:t>OUTPUT:</w:t>
      </w:r>
    </w:p>
    <w:p w14:paraId="1156086B" w14:textId="52E944DB" w:rsidR="007D2330" w:rsidRPr="007D2330" w:rsidRDefault="007D2330" w:rsidP="007D2330">
      <w:pPr>
        <w:rPr>
          <w:sz w:val="36"/>
          <w:szCs w:val="36"/>
        </w:rPr>
      </w:pPr>
      <w:r>
        <w:rPr>
          <w:noProof/>
          <w:sz w:val="36"/>
          <w:szCs w:val="36"/>
        </w:rPr>
        <w:drawing>
          <wp:inline distT="0" distB="0" distL="0" distR="0" wp14:anchorId="5A03562E" wp14:editId="599BAA37">
            <wp:extent cx="14440277" cy="1028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441887" cy="10288147"/>
                    </a:xfrm>
                    <a:prstGeom prst="rect">
                      <a:avLst/>
                    </a:prstGeom>
                  </pic:spPr>
                </pic:pic>
              </a:graphicData>
            </a:graphic>
          </wp:inline>
        </w:drawing>
      </w:r>
    </w:p>
    <w:sectPr w:rsidR="007D2330" w:rsidRPr="007D2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30"/>
    <w:rsid w:val="00645252"/>
    <w:rsid w:val="006D3D74"/>
    <w:rsid w:val="007D2330"/>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E06D"/>
  <w15:chartTrackingRefBased/>
  <w15:docId w15:val="{63B15CC5-1F7B-4089-B605-BAD72765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sm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TotalTime>
  <Pages>1</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dc:creator>
  <cp:keywords/>
  <dc:description/>
  <cp:lastModifiedBy>tasmiyaabbas1320@gmail.com</cp:lastModifiedBy>
  <cp:revision>1</cp:revision>
  <dcterms:created xsi:type="dcterms:W3CDTF">2020-11-06T10:45:00Z</dcterms:created>
  <dcterms:modified xsi:type="dcterms:W3CDTF">2020-11-06T10:48:00Z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