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09459" w14:textId="311B01AE" w:rsidR="00A9204E" w:rsidRDefault="0013656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LAB -3</w:t>
      </w:r>
    </w:p>
    <w:p w14:paraId="741C385D" w14:textId="4EF7A5D1" w:rsidR="00136561" w:rsidRPr="00136561" w:rsidRDefault="00136561">
      <w:pPr>
        <w:rPr>
          <w:b/>
          <w:bCs/>
          <w:sz w:val="28"/>
          <w:szCs w:val="28"/>
          <w:u w:val="single"/>
          <w:lang w:val="en-IN"/>
        </w:rPr>
      </w:pPr>
    </w:p>
    <w:p w14:paraId="0DA126E2" w14:textId="7A5D6B6A" w:rsidR="00136561" w:rsidRPr="00136561" w:rsidRDefault="00136561">
      <w:pPr>
        <w:rPr>
          <w:b/>
          <w:bCs/>
          <w:sz w:val="28"/>
          <w:szCs w:val="28"/>
          <w:u w:val="single"/>
          <w:lang w:val="en-IN"/>
        </w:rPr>
      </w:pPr>
    </w:p>
    <w:p w14:paraId="6CEEAE00" w14:textId="48161C3F" w:rsidR="00136561" w:rsidRPr="00136561" w:rsidRDefault="00136561">
      <w:pPr>
        <w:rPr>
          <w:rFonts w:ascii="Helvetica" w:hAnsi="Helvetica" w:cs="Helvetica"/>
          <w:sz w:val="28"/>
          <w:szCs w:val="28"/>
          <w:u w:val="single"/>
          <w:shd w:val="clear" w:color="auto" w:fill="FFFFFF"/>
        </w:rPr>
      </w:pPr>
      <w:r w:rsidRPr="00136561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 xml:space="preserve">Lab program 3: Create a class Book which contains four members: name, author, price, </w:t>
      </w:r>
      <w:proofErr w:type="spellStart"/>
      <w:r w:rsidRPr="00136561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num_pages</w:t>
      </w:r>
      <w:proofErr w:type="spellEnd"/>
      <w:r w:rsidRPr="00136561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 w:rsidRPr="00136561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toString</w:t>
      </w:r>
      <w:proofErr w:type="spellEnd"/>
      <w:r w:rsidRPr="00136561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( )</w:t>
      </w:r>
      <w:proofErr w:type="gramEnd"/>
      <w:r w:rsidRPr="00136561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 xml:space="preserve"> method that could display the complete details of the book. Develop a Java program to create n book objects.</w:t>
      </w:r>
    </w:p>
    <w:p w14:paraId="134675FB" w14:textId="1128D08A" w:rsidR="00136561" w:rsidRDefault="0013656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65D4F401" w14:textId="35A1BB35" w:rsidR="00136561" w:rsidRDefault="0013656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60A0AA5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import 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java.util</w:t>
      </w:r>
      <w:proofErr w:type="gramEnd"/>
      <w:r w:rsidRPr="00136561">
        <w:rPr>
          <w:b/>
          <w:bCs/>
          <w:sz w:val="36"/>
          <w:szCs w:val="36"/>
          <w:lang w:val="en-IN"/>
        </w:rPr>
        <w:t>.Scanner</w:t>
      </w:r>
      <w:proofErr w:type="spellEnd"/>
      <w:r w:rsidRPr="00136561">
        <w:rPr>
          <w:b/>
          <w:bCs/>
          <w:sz w:val="36"/>
          <w:szCs w:val="36"/>
          <w:lang w:val="en-IN"/>
        </w:rPr>
        <w:t>;</w:t>
      </w:r>
    </w:p>
    <w:p w14:paraId="6A472D03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</w:p>
    <w:p w14:paraId="4796BA76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>class Book</w:t>
      </w:r>
    </w:p>
    <w:p w14:paraId="7C7C09B2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>{</w:t>
      </w:r>
    </w:p>
    <w:p w14:paraId="3D8CE0C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 xml:space="preserve">private String 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name,author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;</w:t>
      </w:r>
    </w:p>
    <w:p w14:paraId="609840E1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private double price;</w:t>
      </w:r>
    </w:p>
    <w:p w14:paraId="4BFDEAFA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 xml:space="preserve">private int </w:t>
      </w:r>
      <w:proofErr w:type="spellStart"/>
      <w:r w:rsidRPr="00136561">
        <w:rPr>
          <w:b/>
          <w:bCs/>
          <w:sz w:val="36"/>
          <w:szCs w:val="36"/>
          <w:lang w:val="en-IN"/>
        </w:rPr>
        <w:t>num_pages</w:t>
      </w:r>
      <w:proofErr w:type="spellEnd"/>
      <w:r w:rsidRPr="00136561">
        <w:rPr>
          <w:b/>
          <w:bCs/>
          <w:sz w:val="36"/>
          <w:szCs w:val="36"/>
          <w:lang w:val="en-IN"/>
        </w:rPr>
        <w:t>;</w:t>
      </w:r>
    </w:p>
    <w:p w14:paraId="672C609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</w:p>
    <w:p w14:paraId="2C829703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        </w:t>
      </w:r>
      <w:proofErr w:type="gramStart"/>
      <w:r w:rsidRPr="00136561">
        <w:rPr>
          <w:b/>
          <w:bCs/>
          <w:sz w:val="36"/>
          <w:szCs w:val="36"/>
          <w:lang w:val="en-IN"/>
        </w:rPr>
        <w:t>Book(</w:t>
      </w:r>
      <w:proofErr w:type="gramEnd"/>
      <w:r w:rsidRPr="00136561">
        <w:rPr>
          <w:b/>
          <w:bCs/>
          <w:sz w:val="36"/>
          <w:szCs w:val="36"/>
          <w:lang w:val="en-IN"/>
        </w:rPr>
        <w:t>)</w:t>
      </w:r>
    </w:p>
    <w:p w14:paraId="28E8283B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{</w:t>
      </w:r>
    </w:p>
    <w:p w14:paraId="6D5C269D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name="The Secret key";</w:t>
      </w:r>
    </w:p>
    <w:p w14:paraId="0342444F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author="Rajendra";</w:t>
      </w:r>
    </w:p>
    <w:p w14:paraId="20433423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price=399.00;</w:t>
      </w:r>
    </w:p>
    <w:p w14:paraId="4D33E75A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num_pages</w:t>
      </w:r>
      <w:proofErr w:type="spellEnd"/>
      <w:r w:rsidRPr="00136561">
        <w:rPr>
          <w:b/>
          <w:bCs/>
          <w:sz w:val="36"/>
          <w:szCs w:val="36"/>
          <w:lang w:val="en-IN"/>
        </w:rPr>
        <w:t>=500;</w:t>
      </w:r>
      <w:r w:rsidRPr="00136561">
        <w:rPr>
          <w:b/>
          <w:bCs/>
          <w:sz w:val="36"/>
          <w:szCs w:val="36"/>
          <w:lang w:val="en-IN"/>
        </w:rPr>
        <w:tab/>
      </w:r>
    </w:p>
    <w:p w14:paraId="5B3F40DC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}</w:t>
      </w:r>
    </w:p>
    <w:p w14:paraId="24A8179B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</w:p>
    <w:p w14:paraId="5F9E6D6C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 xml:space="preserve">void 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getDetails</w:t>
      </w:r>
      <w:proofErr w:type="spellEnd"/>
      <w:r w:rsidRPr="00136561">
        <w:rPr>
          <w:b/>
          <w:bCs/>
          <w:sz w:val="36"/>
          <w:szCs w:val="36"/>
          <w:lang w:val="en-IN"/>
        </w:rPr>
        <w:t>(</w:t>
      </w:r>
      <w:proofErr w:type="gramEnd"/>
      <w:r w:rsidRPr="00136561">
        <w:rPr>
          <w:b/>
          <w:bCs/>
          <w:sz w:val="36"/>
          <w:szCs w:val="36"/>
          <w:lang w:val="en-IN"/>
        </w:rPr>
        <w:t>)</w:t>
      </w:r>
    </w:p>
    <w:p w14:paraId="5BD8B973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{</w:t>
      </w:r>
    </w:p>
    <w:p w14:paraId="244F5C3A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 xml:space="preserve">Scanner in=new </w:t>
      </w:r>
      <w:proofErr w:type="gramStart"/>
      <w:r w:rsidRPr="00136561">
        <w:rPr>
          <w:b/>
          <w:bCs/>
          <w:sz w:val="36"/>
          <w:szCs w:val="36"/>
          <w:lang w:val="en-IN"/>
        </w:rPr>
        <w:t>Scanner(</w:t>
      </w:r>
      <w:proofErr w:type="gramEnd"/>
      <w:r w:rsidRPr="00136561">
        <w:rPr>
          <w:b/>
          <w:bCs/>
          <w:sz w:val="36"/>
          <w:szCs w:val="36"/>
          <w:lang w:val="en-IN"/>
        </w:rPr>
        <w:t>System.in);</w:t>
      </w:r>
    </w:p>
    <w:p w14:paraId="1391E2AF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("\</w:t>
      </w:r>
      <w:proofErr w:type="spellStart"/>
      <w:r w:rsidRPr="00136561">
        <w:rPr>
          <w:b/>
          <w:bCs/>
          <w:sz w:val="36"/>
          <w:szCs w:val="36"/>
          <w:lang w:val="en-IN"/>
        </w:rPr>
        <w:t>nEnter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 the book name: ");</w:t>
      </w:r>
    </w:p>
    <w:p w14:paraId="5EB1FD3C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name=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in.nextLine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();</w:t>
      </w:r>
    </w:p>
    <w:p w14:paraId="6D4CC055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("Enter the author name: ");</w:t>
      </w:r>
    </w:p>
    <w:p w14:paraId="347B7F6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author=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in.nextLine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();</w:t>
      </w:r>
    </w:p>
    <w:p w14:paraId="00D37C72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("Enter the </w:t>
      </w:r>
      <w:proofErr w:type="spellStart"/>
      <w:r w:rsidRPr="00136561">
        <w:rPr>
          <w:b/>
          <w:bCs/>
          <w:sz w:val="36"/>
          <w:szCs w:val="36"/>
          <w:lang w:val="en-IN"/>
        </w:rPr>
        <w:t>the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no.of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 xml:space="preserve"> pages: ");</w:t>
      </w:r>
    </w:p>
    <w:p w14:paraId="4C59D5B7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num_pages</w:t>
      </w:r>
      <w:proofErr w:type="spellEnd"/>
      <w:r w:rsidRPr="00136561">
        <w:rPr>
          <w:b/>
          <w:bCs/>
          <w:sz w:val="36"/>
          <w:szCs w:val="36"/>
          <w:lang w:val="en-IN"/>
        </w:rPr>
        <w:t>=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in.nextInt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();</w:t>
      </w:r>
    </w:p>
    <w:p w14:paraId="2D689F1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("Enter the price: ");</w:t>
      </w:r>
    </w:p>
    <w:p w14:paraId="21ABA027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price=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in.nextDouble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();</w:t>
      </w:r>
    </w:p>
    <w:p w14:paraId="502BC27F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}</w:t>
      </w:r>
    </w:p>
    <w:p w14:paraId="39D1632B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</w:p>
    <w:p w14:paraId="30D64B1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 xml:space="preserve">public String 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toString</w:t>
      </w:r>
      <w:proofErr w:type="spellEnd"/>
      <w:r w:rsidRPr="00136561">
        <w:rPr>
          <w:b/>
          <w:bCs/>
          <w:sz w:val="36"/>
          <w:szCs w:val="36"/>
          <w:lang w:val="en-IN"/>
        </w:rPr>
        <w:t>(</w:t>
      </w:r>
      <w:proofErr w:type="gramEnd"/>
      <w:r w:rsidRPr="00136561">
        <w:rPr>
          <w:b/>
          <w:bCs/>
          <w:sz w:val="36"/>
          <w:szCs w:val="36"/>
          <w:lang w:val="en-IN"/>
        </w:rPr>
        <w:t>)</w:t>
      </w:r>
    </w:p>
    <w:p w14:paraId="280B0BAB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{</w:t>
      </w:r>
    </w:p>
    <w:p w14:paraId="4ACB6AF3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String temp="Book name: "+name+"\</w:t>
      </w:r>
      <w:proofErr w:type="spellStart"/>
      <w:r w:rsidRPr="00136561">
        <w:rPr>
          <w:b/>
          <w:bCs/>
          <w:sz w:val="36"/>
          <w:szCs w:val="36"/>
          <w:lang w:val="en-IN"/>
        </w:rPr>
        <w:t>nAuthor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 name: "+author+"\</w:t>
      </w:r>
      <w:proofErr w:type="spellStart"/>
      <w:r w:rsidRPr="00136561">
        <w:rPr>
          <w:b/>
          <w:bCs/>
          <w:sz w:val="36"/>
          <w:szCs w:val="36"/>
          <w:lang w:val="en-IN"/>
        </w:rPr>
        <w:t>nNo.of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 pages: "+</w:t>
      </w:r>
      <w:proofErr w:type="spellStart"/>
      <w:r w:rsidRPr="00136561">
        <w:rPr>
          <w:b/>
          <w:bCs/>
          <w:sz w:val="36"/>
          <w:szCs w:val="36"/>
          <w:lang w:val="en-IN"/>
        </w:rPr>
        <w:t>num_pages</w:t>
      </w:r>
      <w:proofErr w:type="spellEnd"/>
      <w:r w:rsidRPr="00136561">
        <w:rPr>
          <w:b/>
          <w:bCs/>
          <w:sz w:val="36"/>
          <w:szCs w:val="36"/>
          <w:lang w:val="en-IN"/>
        </w:rPr>
        <w:t>+"\</w:t>
      </w:r>
      <w:proofErr w:type="spellStart"/>
      <w:r w:rsidRPr="00136561">
        <w:rPr>
          <w:b/>
          <w:bCs/>
          <w:sz w:val="36"/>
          <w:szCs w:val="36"/>
          <w:lang w:val="en-IN"/>
        </w:rPr>
        <w:t>nPrice</w:t>
      </w:r>
      <w:proofErr w:type="spellEnd"/>
      <w:r w:rsidRPr="00136561">
        <w:rPr>
          <w:b/>
          <w:bCs/>
          <w:sz w:val="36"/>
          <w:szCs w:val="36"/>
          <w:lang w:val="en-IN"/>
        </w:rPr>
        <w:t>: "+price+"\n";</w:t>
      </w:r>
    </w:p>
    <w:p w14:paraId="78D2BF3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  <w:t>return(temp);</w:t>
      </w:r>
      <w:r w:rsidRPr="00136561">
        <w:rPr>
          <w:b/>
          <w:bCs/>
          <w:sz w:val="36"/>
          <w:szCs w:val="36"/>
          <w:lang w:val="en-IN"/>
        </w:rPr>
        <w:tab/>
      </w:r>
    </w:p>
    <w:p w14:paraId="47FECA7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}</w:t>
      </w:r>
    </w:p>
    <w:p w14:paraId="14AA32A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</w:p>
    <w:p w14:paraId="60657745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>}</w:t>
      </w:r>
    </w:p>
    <w:p w14:paraId="2F9D8D06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class </w:t>
      </w:r>
      <w:proofErr w:type="spellStart"/>
      <w:r w:rsidRPr="00136561">
        <w:rPr>
          <w:b/>
          <w:bCs/>
          <w:sz w:val="36"/>
          <w:szCs w:val="36"/>
          <w:lang w:val="en-IN"/>
        </w:rPr>
        <w:t>BOOK_details</w:t>
      </w:r>
      <w:proofErr w:type="spellEnd"/>
    </w:p>
    <w:p w14:paraId="4A37FBCA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>{</w:t>
      </w:r>
    </w:p>
    <w:p w14:paraId="60C361B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  public static void </w:t>
      </w:r>
      <w:proofErr w:type="gramStart"/>
      <w:r w:rsidRPr="00136561">
        <w:rPr>
          <w:b/>
          <w:bCs/>
          <w:sz w:val="36"/>
          <w:szCs w:val="36"/>
          <w:lang w:val="en-IN"/>
        </w:rPr>
        <w:t>main(</w:t>
      </w:r>
      <w:proofErr w:type="gramEnd"/>
      <w:r w:rsidRPr="00136561">
        <w:rPr>
          <w:b/>
          <w:bCs/>
          <w:sz w:val="36"/>
          <w:szCs w:val="36"/>
          <w:lang w:val="en-IN"/>
        </w:rPr>
        <w:t xml:space="preserve">String </w:t>
      </w:r>
      <w:proofErr w:type="spellStart"/>
      <w:r w:rsidRPr="00136561">
        <w:rPr>
          <w:b/>
          <w:bCs/>
          <w:sz w:val="36"/>
          <w:szCs w:val="36"/>
          <w:lang w:val="en-IN"/>
        </w:rPr>
        <w:t>args</w:t>
      </w:r>
      <w:proofErr w:type="spellEnd"/>
      <w:r w:rsidRPr="00136561">
        <w:rPr>
          <w:b/>
          <w:bCs/>
          <w:sz w:val="36"/>
          <w:szCs w:val="36"/>
          <w:lang w:val="en-IN"/>
        </w:rPr>
        <w:t>[])</w:t>
      </w:r>
    </w:p>
    <w:p w14:paraId="428810C1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  {</w:t>
      </w:r>
    </w:p>
    <w:p w14:paraId="78F79832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 xml:space="preserve">int 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i,n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;</w:t>
      </w:r>
    </w:p>
    <w:p w14:paraId="4D96BF6F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 xml:space="preserve">Scanner in=new </w:t>
      </w:r>
      <w:proofErr w:type="gramStart"/>
      <w:r w:rsidRPr="00136561">
        <w:rPr>
          <w:b/>
          <w:bCs/>
          <w:sz w:val="36"/>
          <w:szCs w:val="36"/>
          <w:lang w:val="en-IN"/>
        </w:rPr>
        <w:t>Scanner(</w:t>
      </w:r>
      <w:proofErr w:type="gramEnd"/>
      <w:r w:rsidRPr="00136561">
        <w:rPr>
          <w:b/>
          <w:bCs/>
          <w:sz w:val="36"/>
          <w:szCs w:val="36"/>
          <w:lang w:val="en-IN"/>
        </w:rPr>
        <w:t>System.in);</w:t>
      </w:r>
    </w:p>
    <w:p w14:paraId="2B3AD62C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</w:t>
      </w:r>
      <w:proofErr w:type="spellEnd"/>
      <w:r w:rsidRPr="00136561">
        <w:rPr>
          <w:b/>
          <w:bCs/>
          <w:sz w:val="36"/>
          <w:szCs w:val="36"/>
          <w:lang w:val="en-IN"/>
        </w:rPr>
        <w:t>("Enter the number of books: ");</w:t>
      </w:r>
    </w:p>
    <w:p w14:paraId="0B372F7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n=</w:t>
      </w:r>
      <w:proofErr w:type="spellStart"/>
      <w:proofErr w:type="gramStart"/>
      <w:r w:rsidRPr="00136561">
        <w:rPr>
          <w:b/>
          <w:bCs/>
          <w:sz w:val="36"/>
          <w:szCs w:val="36"/>
          <w:lang w:val="en-IN"/>
        </w:rPr>
        <w:t>in.nextInt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();</w:t>
      </w:r>
    </w:p>
    <w:p w14:paraId="5F2423F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proofErr w:type="gramStart"/>
      <w:r w:rsidRPr="00136561">
        <w:rPr>
          <w:b/>
          <w:bCs/>
          <w:sz w:val="36"/>
          <w:szCs w:val="36"/>
          <w:lang w:val="en-IN"/>
        </w:rPr>
        <w:t>Book[</w:t>
      </w:r>
      <w:proofErr w:type="gramEnd"/>
      <w:r w:rsidRPr="00136561">
        <w:rPr>
          <w:b/>
          <w:bCs/>
          <w:sz w:val="36"/>
          <w:szCs w:val="36"/>
          <w:lang w:val="en-IN"/>
        </w:rPr>
        <w:t xml:space="preserve">] </w:t>
      </w:r>
      <w:proofErr w:type="spellStart"/>
      <w:r w:rsidRPr="00136561">
        <w:rPr>
          <w:b/>
          <w:bCs/>
          <w:sz w:val="36"/>
          <w:szCs w:val="36"/>
          <w:lang w:val="en-IN"/>
        </w:rPr>
        <w:t>obj</w:t>
      </w:r>
      <w:proofErr w:type="spellEnd"/>
      <w:r w:rsidRPr="00136561">
        <w:rPr>
          <w:b/>
          <w:bCs/>
          <w:sz w:val="36"/>
          <w:szCs w:val="36"/>
          <w:lang w:val="en-IN"/>
        </w:rPr>
        <w:t>=new Book[n];</w:t>
      </w:r>
    </w:p>
    <w:p w14:paraId="0884CF18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for(</w:t>
      </w:r>
      <w:proofErr w:type="spellStart"/>
      <w:r w:rsidRPr="00136561">
        <w:rPr>
          <w:b/>
          <w:bCs/>
          <w:sz w:val="36"/>
          <w:szCs w:val="36"/>
          <w:lang w:val="en-IN"/>
        </w:rPr>
        <w:t>i</w:t>
      </w:r>
      <w:proofErr w:type="spellEnd"/>
      <w:r w:rsidRPr="00136561">
        <w:rPr>
          <w:b/>
          <w:bCs/>
          <w:sz w:val="36"/>
          <w:szCs w:val="36"/>
          <w:lang w:val="en-IN"/>
        </w:rPr>
        <w:t>=</w:t>
      </w:r>
      <w:proofErr w:type="gramStart"/>
      <w:r w:rsidRPr="00136561">
        <w:rPr>
          <w:b/>
          <w:bCs/>
          <w:sz w:val="36"/>
          <w:szCs w:val="36"/>
          <w:lang w:val="en-IN"/>
        </w:rPr>
        <w:t>0;i</w:t>
      </w:r>
      <w:proofErr w:type="gramEnd"/>
      <w:r w:rsidRPr="00136561">
        <w:rPr>
          <w:b/>
          <w:bCs/>
          <w:sz w:val="36"/>
          <w:szCs w:val="36"/>
          <w:lang w:val="en-IN"/>
        </w:rPr>
        <w:t>&lt;</w:t>
      </w:r>
      <w:proofErr w:type="spellStart"/>
      <w:r w:rsidRPr="00136561">
        <w:rPr>
          <w:b/>
          <w:bCs/>
          <w:sz w:val="36"/>
          <w:szCs w:val="36"/>
          <w:lang w:val="en-IN"/>
        </w:rPr>
        <w:t>n;i</w:t>
      </w:r>
      <w:proofErr w:type="spellEnd"/>
      <w:r w:rsidRPr="00136561">
        <w:rPr>
          <w:b/>
          <w:bCs/>
          <w:sz w:val="36"/>
          <w:szCs w:val="36"/>
          <w:lang w:val="en-IN"/>
        </w:rPr>
        <w:t>++)</w:t>
      </w:r>
    </w:p>
    <w:p w14:paraId="6A0971B5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{</w:t>
      </w:r>
    </w:p>
    <w:p w14:paraId="075C0A1E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obj</w:t>
      </w:r>
      <w:proofErr w:type="spellEnd"/>
      <w:r w:rsidRPr="00136561">
        <w:rPr>
          <w:b/>
          <w:bCs/>
          <w:sz w:val="36"/>
          <w:szCs w:val="36"/>
          <w:lang w:val="en-IN"/>
        </w:rPr>
        <w:t>[</w:t>
      </w:r>
      <w:proofErr w:type="spellStart"/>
      <w:r w:rsidRPr="00136561">
        <w:rPr>
          <w:b/>
          <w:bCs/>
          <w:sz w:val="36"/>
          <w:szCs w:val="36"/>
          <w:lang w:val="en-IN"/>
        </w:rPr>
        <w:t>i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]=new </w:t>
      </w:r>
      <w:proofErr w:type="gramStart"/>
      <w:r w:rsidRPr="00136561">
        <w:rPr>
          <w:b/>
          <w:bCs/>
          <w:sz w:val="36"/>
          <w:szCs w:val="36"/>
          <w:lang w:val="en-IN"/>
        </w:rPr>
        <w:t>Book(</w:t>
      </w:r>
      <w:proofErr w:type="gramEnd"/>
      <w:r w:rsidRPr="00136561">
        <w:rPr>
          <w:b/>
          <w:bCs/>
          <w:sz w:val="36"/>
          <w:szCs w:val="36"/>
          <w:lang w:val="en-IN"/>
        </w:rPr>
        <w:t>);</w:t>
      </w:r>
      <w:r w:rsidRPr="00136561">
        <w:rPr>
          <w:b/>
          <w:bCs/>
          <w:sz w:val="36"/>
          <w:szCs w:val="36"/>
          <w:lang w:val="en-IN"/>
        </w:rPr>
        <w:tab/>
      </w:r>
    </w:p>
    <w:p w14:paraId="70FCE0CF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}</w:t>
      </w:r>
    </w:p>
    <w:p w14:paraId="3049631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("\t\t***Enter Book Details***");</w:t>
      </w:r>
    </w:p>
    <w:p w14:paraId="0A6AD61A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        for(</w:t>
      </w:r>
      <w:proofErr w:type="spellStart"/>
      <w:r w:rsidRPr="00136561">
        <w:rPr>
          <w:b/>
          <w:bCs/>
          <w:sz w:val="36"/>
          <w:szCs w:val="36"/>
          <w:lang w:val="en-IN"/>
        </w:rPr>
        <w:t>i</w:t>
      </w:r>
      <w:proofErr w:type="spellEnd"/>
      <w:r w:rsidRPr="00136561">
        <w:rPr>
          <w:b/>
          <w:bCs/>
          <w:sz w:val="36"/>
          <w:szCs w:val="36"/>
          <w:lang w:val="en-IN"/>
        </w:rPr>
        <w:t>=</w:t>
      </w:r>
      <w:proofErr w:type="gramStart"/>
      <w:r w:rsidRPr="00136561">
        <w:rPr>
          <w:b/>
          <w:bCs/>
          <w:sz w:val="36"/>
          <w:szCs w:val="36"/>
          <w:lang w:val="en-IN"/>
        </w:rPr>
        <w:t>0;i</w:t>
      </w:r>
      <w:proofErr w:type="gramEnd"/>
      <w:r w:rsidRPr="00136561">
        <w:rPr>
          <w:b/>
          <w:bCs/>
          <w:sz w:val="36"/>
          <w:szCs w:val="36"/>
          <w:lang w:val="en-IN"/>
        </w:rPr>
        <w:t>&lt;</w:t>
      </w:r>
      <w:proofErr w:type="spellStart"/>
      <w:r w:rsidRPr="00136561">
        <w:rPr>
          <w:b/>
          <w:bCs/>
          <w:sz w:val="36"/>
          <w:szCs w:val="36"/>
          <w:lang w:val="en-IN"/>
        </w:rPr>
        <w:t>n;i</w:t>
      </w:r>
      <w:proofErr w:type="spellEnd"/>
      <w:r w:rsidRPr="00136561">
        <w:rPr>
          <w:b/>
          <w:bCs/>
          <w:sz w:val="36"/>
          <w:szCs w:val="36"/>
          <w:lang w:val="en-IN"/>
        </w:rPr>
        <w:t>++)</w:t>
      </w:r>
    </w:p>
    <w:p w14:paraId="3FA46322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{</w:t>
      </w:r>
    </w:p>
    <w:p w14:paraId="207BF85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("\</w:t>
      </w:r>
      <w:proofErr w:type="spellStart"/>
      <w:r w:rsidRPr="00136561">
        <w:rPr>
          <w:b/>
          <w:bCs/>
          <w:sz w:val="36"/>
          <w:szCs w:val="36"/>
          <w:lang w:val="en-IN"/>
        </w:rPr>
        <w:t>nBook</w:t>
      </w:r>
      <w:proofErr w:type="spellEnd"/>
      <w:r w:rsidRPr="00136561">
        <w:rPr>
          <w:b/>
          <w:bCs/>
          <w:sz w:val="36"/>
          <w:szCs w:val="36"/>
          <w:lang w:val="en-IN"/>
        </w:rPr>
        <w:t xml:space="preserve"> "+(i+</w:t>
      </w:r>
      <w:proofErr w:type="gramStart"/>
      <w:r w:rsidRPr="00136561">
        <w:rPr>
          <w:b/>
          <w:bCs/>
          <w:sz w:val="36"/>
          <w:szCs w:val="36"/>
          <w:lang w:val="en-IN"/>
        </w:rPr>
        <w:t>1)+</w:t>
      </w:r>
      <w:proofErr w:type="gramEnd"/>
      <w:r w:rsidRPr="00136561">
        <w:rPr>
          <w:b/>
          <w:bCs/>
          <w:sz w:val="36"/>
          <w:szCs w:val="36"/>
          <w:lang w:val="en-IN"/>
        </w:rPr>
        <w:t>";");</w:t>
      </w:r>
    </w:p>
    <w:p w14:paraId="4EF27459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obj</w:t>
      </w:r>
      <w:proofErr w:type="spellEnd"/>
      <w:r w:rsidRPr="00136561">
        <w:rPr>
          <w:b/>
          <w:bCs/>
          <w:sz w:val="36"/>
          <w:szCs w:val="36"/>
          <w:lang w:val="en-IN"/>
        </w:rPr>
        <w:t>[</w:t>
      </w:r>
      <w:proofErr w:type="spellStart"/>
      <w:r w:rsidRPr="00136561">
        <w:rPr>
          <w:b/>
          <w:bCs/>
          <w:sz w:val="36"/>
          <w:szCs w:val="36"/>
          <w:lang w:val="en-IN"/>
        </w:rPr>
        <w:t>i</w:t>
      </w:r>
      <w:proofErr w:type="spellEnd"/>
      <w:proofErr w:type="gramStart"/>
      <w:r w:rsidRPr="00136561">
        <w:rPr>
          <w:b/>
          <w:bCs/>
          <w:sz w:val="36"/>
          <w:szCs w:val="36"/>
          <w:lang w:val="en-IN"/>
        </w:rPr>
        <w:t>].</w:t>
      </w:r>
      <w:proofErr w:type="spellStart"/>
      <w:r w:rsidRPr="00136561">
        <w:rPr>
          <w:b/>
          <w:bCs/>
          <w:sz w:val="36"/>
          <w:szCs w:val="36"/>
          <w:lang w:val="en-IN"/>
        </w:rPr>
        <w:t>getDetails</w:t>
      </w:r>
      <w:proofErr w:type="spellEnd"/>
      <w:proofErr w:type="gramEnd"/>
      <w:r w:rsidRPr="00136561">
        <w:rPr>
          <w:b/>
          <w:bCs/>
          <w:sz w:val="36"/>
          <w:szCs w:val="36"/>
          <w:lang w:val="en-IN"/>
        </w:rPr>
        <w:t>();</w:t>
      </w:r>
    </w:p>
    <w:p w14:paraId="46665F43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}</w:t>
      </w:r>
    </w:p>
    <w:p w14:paraId="60615A8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("\t\t***Book Details***");</w:t>
      </w:r>
    </w:p>
    <w:p w14:paraId="11DA573E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        for(</w:t>
      </w:r>
      <w:proofErr w:type="spellStart"/>
      <w:r w:rsidRPr="00136561">
        <w:rPr>
          <w:b/>
          <w:bCs/>
          <w:sz w:val="36"/>
          <w:szCs w:val="36"/>
          <w:lang w:val="en-IN"/>
        </w:rPr>
        <w:t>i</w:t>
      </w:r>
      <w:proofErr w:type="spellEnd"/>
      <w:r w:rsidRPr="00136561">
        <w:rPr>
          <w:b/>
          <w:bCs/>
          <w:sz w:val="36"/>
          <w:szCs w:val="36"/>
          <w:lang w:val="en-IN"/>
        </w:rPr>
        <w:t>=</w:t>
      </w:r>
      <w:proofErr w:type="gramStart"/>
      <w:r w:rsidRPr="00136561">
        <w:rPr>
          <w:b/>
          <w:bCs/>
          <w:sz w:val="36"/>
          <w:szCs w:val="36"/>
          <w:lang w:val="en-IN"/>
        </w:rPr>
        <w:t>0;i</w:t>
      </w:r>
      <w:proofErr w:type="gramEnd"/>
      <w:r w:rsidRPr="00136561">
        <w:rPr>
          <w:b/>
          <w:bCs/>
          <w:sz w:val="36"/>
          <w:szCs w:val="36"/>
          <w:lang w:val="en-IN"/>
        </w:rPr>
        <w:t>&lt;</w:t>
      </w:r>
      <w:proofErr w:type="spellStart"/>
      <w:r w:rsidRPr="00136561">
        <w:rPr>
          <w:b/>
          <w:bCs/>
          <w:sz w:val="36"/>
          <w:szCs w:val="36"/>
          <w:lang w:val="en-IN"/>
        </w:rPr>
        <w:t>n;i</w:t>
      </w:r>
      <w:proofErr w:type="spellEnd"/>
      <w:r w:rsidRPr="00136561">
        <w:rPr>
          <w:b/>
          <w:bCs/>
          <w:sz w:val="36"/>
          <w:szCs w:val="36"/>
          <w:lang w:val="en-IN"/>
        </w:rPr>
        <w:t>++)</w:t>
      </w:r>
    </w:p>
    <w:p w14:paraId="00519E79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{</w:t>
      </w:r>
    </w:p>
    <w:p w14:paraId="56393D3B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</w:r>
      <w:r w:rsidRPr="00136561">
        <w:rPr>
          <w:b/>
          <w:bCs/>
          <w:sz w:val="36"/>
          <w:szCs w:val="36"/>
          <w:lang w:val="en-IN"/>
        </w:rPr>
        <w:tab/>
      </w:r>
      <w:proofErr w:type="spellStart"/>
      <w:r w:rsidRPr="00136561">
        <w:rPr>
          <w:b/>
          <w:bCs/>
          <w:sz w:val="36"/>
          <w:szCs w:val="36"/>
          <w:lang w:val="en-IN"/>
        </w:rPr>
        <w:t>System.out.println</w:t>
      </w:r>
      <w:proofErr w:type="spellEnd"/>
      <w:r w:rsidRPr="00136561">
        <w:rPr>
          <w:b/>
          <w:bCs/>
          <w:sz w:val="36"/>
          <w:szCs w:val="36"/>
          <w:lang w:val="en-IN"/>
        </w:rPr>
        <w:t>(</w:t>
      </w:r>
      <w:proofErr w:type="spellStart"/>
      <w:r w:rsidRPr="00136561">
        <w:rPr>
          <w:b/>
          <w:bCs/>
          <w:sz w:val="36"/>
          <w:szCs w:val="36"/>
          <w:lang w:val="en-IN"/>
        </w:rPr>
        <w:t>obj</w:t>
      </w:r>
      <w:proofErr w:type="spellEnd"/>
      <w:r w:rsidRPr="00136561">
        <w:rPr>
          <w:b/>
          <w:bCs/>
          <w:sz w:val="36"/>
          <w:szCs w:val="36"/>
          <w:lang w:val="en-IN"/>
        </w:rPr>
        <w:t>[</w:t>
      </w:r>
      <w:proofErr w:type="spellStart"/>
      <w:r w:rsidRPr="00136561">
        <w:rPr>
          <w:b/>
          <w:bCs/>
          <w:sz w:val="36"/>
          <w:szCs w:val="36"/>
          <w:lang w:val="en-IN"/>
        </w:rPr>
        <w:t>i</w:t>
      </w:r>
      <w:proofErr w:type="spellEnd"/>
      <w:r w:rsidRPr="00136561">
        <w:rPr>
          <w:b/>
          <w:bCs/>
          <w:sz w:val="36"/>
          <w:szCs w:val="36"/>
          <w:lang w:val="en-IN"/>
        </w:rPr>
        <w:t>]);</w:t>
      </w:r>
    </w:p>
    <w:p w14:paraId="6CEEDFE4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ab/>
        <w:t>}</w:t>
      </w:r>
    </w:p>
    <w:p w14:paraId="231025CA" w14:textId="77777777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 xml:space="preserve">  }</w:t>
      </w:r>
    </w:p>
    <w:p w14:paraId="1897A8DD" w14:textId="5BBB02C7" w:rsidR="00136561" w:rsidRDefault="00136561" w:rsidP="00136561">
      <w:pPr>
        <w:rPr>
          <w:b/>
          <w:bCs/>
          <w:sz w:val="36"/>
          <w:szCs w:val="36"/>
          <w:lang w:val="en-IN"/>
        </w:rPr>
      </w:pPr>
      <w:r w:rsidRPr="00136561">
        <w:rPr>
          <w:b/>
          <w:bCs/>
          <w:sz w:val="36"/>
          <w:szCs w:val="36"/>
          <w:lang w:val="en-IN"/>
        </w:rPr>
        <w:t>}</w:t>
      </w:r>
    </w:p>
    <w:p w14:paraId="306678B7" w14:textId="6631D7F3" w:rsidR="00136561" w:rsidRDefault="00136561" w:rsidP="00136561">
      <w:pPr>
        <w:rPr>
          <w:b/>
          <w:bCs/>
          <w:sz w:val="36"/>
          <w:szCs w:val="36"/>
          <w:lang w:val="en-IN"/>
        </w:rPr>
      </w:pPr>
    </w:p>
    <w:p w14:paraId="21366C75" w14:textId="5583AE74" w:rsidR="00136561" w:rsidRDefault="00136561" w:rsidP="0013656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7C882B1" w14:textId="6D7C7C33" w:rsidR="00136561" w:rsidRPr="00136561" w:rsidRDefault="00136561" w:rsidP="00136561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5BD0F4E7" wp14:editId="080FF38B">
            <wp:extent cx="12068269" cy="9156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3550" cy="91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5BB59DD9" wp14:editId="5B69BB58">
            <wp:extent cx="12529996" cy="928150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4043" cy="92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561" w:rsidRPr="0013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61"/>
    <w:rsid w:val="00136561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30E4"/>
  <w15:chartTrackingRefBased/>
  <w15:docId w15:val="{DFF11072-71CF-4E23-9C4B-FF0D301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m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</dc:creator>
  <cp:keywords/>
  <dc:description/>
  <cp:lastModifiedBy>tasmiyaabbas1320@gmail.com</cp:lastModifiedBy>
  <cp:revision>1</cp:revision>
  <dcterms:created xsi:type="dcterms:W3CDTF">2020-11-06T09:23:00Z</dcterms:created>
  <dcterms:modified xsi:type="dcterms:W3CDTF">2020-11-06T09:27:00Z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